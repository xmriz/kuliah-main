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83"/>
        <w:ind w:left="545"/>
      </w:pPr>
      <w:r>
        <w:pict>
          <v:group style="position:absolute;margin-left:107.575pt;margin-top:71.575pt;width:433.6pt;height:35.35pt;mso-position-horizontal-relative:page;mso-position-vertical-relative:page;z-index:-1753" coordorigin="2152,1432" coordsize="8672,707">
            <v:shape style="position:absolute;left:2160;top:1448;width:8655;height:0" coordorigin="2160,1448" coordsize="8655,0" path="m2160,1448l10815,1448e" filled="f" stroked="t" strokeweight="0.85pt" strokecolor="#000000">
              <v:path arrowok="t"/>
            </v:shape>
            <v:shape style="position:absolute;left:2160;top:2123;width:8655;height:0" coordorigin="2160,2123" coordsize="8655,0" path="m2160,2123l10815,2123e" filled="f" stroked="t" strokeweight="0.85pt" strokecolor="#000000">
              <v:path arrowok="t"/>
            </v:shape>
            <v:shape style="position:absolute;left:2168;top:1440;width:0;height:690" coordorigin="2168,1440" coordsize="0,690" path="m2168,2130l2168,1440e" filled="f" stroked="t" strokeweight="0.85pt" strokecolor="#000000">
              <v:path arrowok="t"/>
            </v:shape>
            <v:shape style="position:absolute;left:10808;top:1440;width:0;height:690" coordorigin="10808,1440" coordsize="0,690" path="m10808,2130l10808,1440e" filled="f" stroked="t" strokeweight="0.85pt" strokecolor="#000000">
              <v:path arrowok="t"/>
            </v:shape>
            <v:shape style="position:absolute;left:2265;top:1560;width:8430;height:240" coordorigin="2265,1560" coordsize="8430,240" path="m2265,1560l10695,1560,10695,1800,2265,1800,2265,1560xe" filled="t" fillcolor="#FFFFFE" stroked="f">
              <v:path arrowok="t"/>
              <v:fill/>
            </v:shape>
            <v:shape style="position:absolute;left:2265;top:1785;width:8430;height:240" coordorigin="2265,1785" coordsize="8430,240" path="m2265,1785l10695,1785,10695,2025,2265,2025,2265,1785xe" filled="t" fillcolor="#FFFFFE" stroked="f">
              <v:path arrowok="t"/>
              <v:fill/>
            </v:shape>
            <w10:wrap type="none"/>
          </v:group>
        </w:pict>
      </w:r>
      <w:r>
        <w:pict>
          <v:group style="position:absolute;margin-left:0pt;margin-top:0pt;width:612pt;height:791.25pt;mso-position-horizontal-relative:page;mso-position-vertical-relative:page;z-index:-1754" coordorigin="0,0" coordsize="12240,15825">
            <v:shape style="position:absolute;left:0;top:0;width:12240;height:15825" coordorigin="0,0" coordsize="12240,15825" path="m0,0l12240,0,12240,15825,0,15825,0,0xe" filled="t" fillcolor="#FFFFFF" stroked="f">
              <v:path arrowok="t"/>
              <v:fill/>
            </v:shape>
            <w10:wrap type="none"/>
          </v:group>
        </w:pict>
      </w:r>
      <w:r>
        <w:pict>
          <v:group style="position:absolute;margin-left:0pt;margin-top:0pt;width:0pt;height:792pt;mso-position-horizontal-relative:page;mso-position-vertical-relative:page;z-index:-1755" coordorigin="0,0" coordsize="0,15840">
            <v:shape style="position:absolute;left:0;top:0;width:0;height:15840" coordorigin="0,0" coordsize="0,15840" path="m0,0l0,15840,0,0xe" filled="t" fillcolor="#F7F9FA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-3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spacing w:val="-3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-3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-3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-3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-3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'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_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'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=</w:t>
      </w:r>
      <w:r>
        <w:rPr>
          <w:rFonts w:cs="Courier New" w:hAnsi="Courier New" w:eastAsia="Courier New" w:ascii="Courier New"/>
          <w:color w:val="0000FF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3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FF"/>
          <w:spacing w:val="-3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00FF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x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=</w:t>
      </w:r>
      <w:r>
        <w:rPr>
          <w:rFonts w:cs="Courier New" w:hAnsi="Courier New" w:eastAsia="Courier New" w:ascii="Courier New"/>
          <w:color w:val="098759"/>
          <w:spacing w:val="-3"/>
          <w:w w:val="100"/>
          <w:sz w:val="20"/>
          <w:szCs w:val="20"/>
        </w:rPr>
        <w:t>1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)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00"/>
        <w:ind w:left="545"/>
      </w:pPr>
      <w:r>
        <w:rPr>
          <w:rFonts w:cs="Courier New" w:hAnsi="Courier New" w:eastAsia="Courier New" w:ascii="Courier New"/>
          <w:spacing w:val="-3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-3"/>
          <w:w w:val="100"/>
          <w:position w:val="1"/>
          <w:sz w:val="20"/>
          <w:szCs w:val="20"/>
        </w:rPr>
        <w:t>f</w:t>
      </w:r>
      <w:r>
        <w:rPr>
          <w:rFonts w:cs="Courier New" w:hAnsi="Courier New" w:eastAsia="Courier New" w:ascii="Courier New"/>
          <w:spacing w:val="-3"/>
          <w:w w:val="100"/>
          <w:position w:val="1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-3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-3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-3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-3"/>
          <w:w w:val="100"/>
          <w:position w:val="1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-3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'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s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'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6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1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1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1"/>
          <w:sz w:val="20"/>
          <w:szCs w:val="20"/>
        </w:rPr>
        <w:t>=</w:t>
      </w:r>
      <w:r>
        <w:rPr>
          <w:rFonts w:cs="Courier New" w:hAnsi="Courier New" w:eastAsia="Courier New" w:ascii="Courier New"/>
          <w:color w:val="0000FF"/>
          <w:spacing w:val="-3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3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FF"/>
          <w:spacing w:val="-3"/>
          <w:w w:val="100"/>
          <w:position w:val="1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00FF"/>
          <w:spacing w:val="-3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6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1"/>
          <w:sz w:val="20"/>
          <w:szCs w:val="20"/>
        </w:rPr>
        <w:t>x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1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1"/>
          <w:sz w:val="20"/>
          <w:szCs w:val="20"/>
        </w:rPr>
        <w:t>=</w:t>
      </w:r>
      <w:r>
        <w:rPr>
          <w:rFonts w:cs="Courier New" w:hAnsi="Courier New" w:eastAsia="Courier New" w:ascii="Courier New"/>
          <w:color w:val="098759"/>
          <w:spacing w:val="-3"/>
          <w:w w:val="100"/>
          <w:position w:val="1"/>
          <w:sz w:val="20"/>
          <w:szCs w:val="20"/>
        </w:rPr>
        <w:t>1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5" w:lineRule="exact" w:line="260"/>
        <w:ind w:left="440" w:right="108" w:firstLine="720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Selain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itu,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format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publish_time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dan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trending_date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kami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ubah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menjadi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time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series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sehingga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kami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dapat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mengolah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berdasarkan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publish_time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trending_date.</w:t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26" w:lineRule="exact" w:line="220"/>
        <w:ind w:left="545" w:right="330"/>
      </w:pP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#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_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_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j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[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'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_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'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]</w:t>
      </w:r>
      <w:r>
        <w:rPr>
          <w:rFonts w:cs="Courier New" w:hAnsi="Courier New" w:eastAsia="Courier New" w:ascii="Courier New"/>
          <w:color w:val="000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=</w:t>
      </w:r>
      <w:r>
        <w:rPr>
          <w:rFonts w:cs="Courier New" w:hAnsi="Courier New" w:eastAsia="Courier New" w:ascii="Courier New"/>
          <w:color w:val="000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_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[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'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_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'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]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,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3"/>
        <w:ind w:left="545"/>
      </w:pPr>
      <w:r>
        <w:pict>
          <v:group style="position:absolute;margin-left:107.575pt;margin-top:-27.4498pt;width:433.6pt;height:69.1pt;mso-position-horizontal-relative:page;mso-position-vertical-relative:paragraph;z-index:-1752" coordorigin="2152,-549" coordsize="8672,1382">
            <v:shape style="position:absolute;left:2160;top:-533;width:8655;height:0" coordorigin="2160,-533" coordsize="8655,0" path="m2160,-533l10815,-533e" filled="f" stroked="t" strokeweight="0.85pt" strokecolor="#000000">
              <v:path arrowok="t"/>
            </v:shape>
            <v:shape style="position:absolute;left:2160;top:817;width:8655;height:0" coordorigin="2160,817" coordsize="8655,0" path="m2160,817l10815,817e" filled="f" stroked="t" strokeweight="0.85pt" strokecolor="#000000">
              <v:path arrowok="t"/>
            </v:shape>
            <v:shape style="position:absolute;left:2168;top:-540;width:0;height:1365" coordorigin="2168,-540" coordsize="0,1365" path="m2168,825l2168,-540e" filled="f" stroked="t" strokeweight="0.85pt" strokecolor="#000000">
              <v:path arrowok="t"/>
            </v:shape>
            <v:shape style="position:absolute;left:10808;top:-540;width:0;height:1365" coordorigin="10808,-540" coordsize="0,1365" path="m10808,825l10808,-540e" filled="f" stroked="t" strokeweight="0.85pt" strokecolor="#000000">
              <v:path arrowok="t"/>
            </v:shape>
            <v:shape style="position:absolute;left:2265;top:-420;width:8430;height:240" coordorigin="2265,-420" coordsize="8430,240" path="m2265,-420l10695,-420,10695,-180,2265,-180,2265,-420xe" filled="t" fillcolor="#FFFFFE" stroked="f">
              <v:path arrowok="t"/>
              <v:fill/>
            </v:shape>
            <v:shape style="position:absolute;left:2265;top:-195;width:8430;height:240" coordorigin="2265,-195" coordsize="8430,240" path="m2265,-195l10695,-195,10695,45,2265,45,2265,-195xe" filled="t" fillcolor="#FFFFFE" stroked="f">
              <v:path arrowok="t"/>
              <v:fill/>
            </v:shape>
            <v:shape style="position:absolute;left:2265;top:30;width:8430;height:240" coordorigin="2265,30" coordsize="8430,240" path="m2265,30l10695,30,10695,270,2265,270,2265,30xe" filled="t" fillcolor="#FFFFFE" stroked="f">
              <v:path arrowok="t"/>
              <v:fill/>
            </v:shape>
            <v:shape style="position:absolute;left:2265;top:255;width:8430;height:240" coordorigin="2265,255" coordsize="8430,240" path="m2265,255l10695,255,10695,495,2265,495,2265,255xe" filled="t" fillcolor="#FFFFFE" stroked="f">
              <v:path arrowok="t"/>
              <v:fill/>
            </v:shape>
            <v:shape style="position:absolute;left:2265;top:480;width:8430;height:240" coordorigin="2265,480" coordsize="8430,240" path="m2265,480l10695,480,10695,720,2265,720,2265,480xe" filled="t" fillcolor="#FFFFFE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spacing w:val="-3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spacing w:val="-3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-3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-3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-3"/>
          <w:w w:val="100"/>
          <w:sz w:val="20"/>
          <w:szCs w:val="20"/>
        </w:rPr>
        <w:t>=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'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%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-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%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-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%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%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: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%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: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%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%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Z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'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)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545"/>
      </w:pPr>
      <w:r>
        <w:rPr>
          <w:rFonts w:cs="Courier New" w:hAnsi="Courier New" w:eastAsia="Courier New" w:ascii="Courier New"/>
          <w:spacing w:val="-3"/>
          <w:w w:val="100"/>
          <w:position w:val="2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-3"/>
          <w:w w:val="100"/>
          <w:position w:val="2"/>
          <w:sz w:val="20"/>
          <w:szCs w:val="20"/>
        </w:rPr>
        <w:t>f</w:t>
      </w:r>
      <w:r>
        <w:rPr>
          <w:rFonts w:cs="Courier New" w:hAnsi="Courier New" w:eastAsia="Courier New" w:ascii="Courier New"/>
          <w:spacing w:val="-3"/>
          <w:w w:val="100"/>
          <w:position w:val="2"/>
          <w:sz w:val="20"/>
          <w:szCs w:val="20"/>
        </w:rPr>
        <w:t>[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2"/>
          <w:sz w:val="20"/>
          <w:szCs w:val="20"/>
        </w:rPr>
        <w:t>"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2"/>
          <w:sz w:val="20"/>
          <w:szCs w:val="20"/>
        </w:rPr>
        <w:t>t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2"/>
          <w:sz w:val="20"/>
          <w:szCs w:val="20"/>
        </w:rPr>
        <w:t>r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2"/>
          <w:sz w:val="20"/>
          <w:szCs w:val="20"/>
        </w:rPr>
        <w:t>e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2"/>
          <w:sz w:val="20"/>
          <w:szCs w:val="20"/>
        </w:rPr>
        <w:t>n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2"/>
          <w:sz w:val="20"/>
          <w:szCs w:val="20"/>
        </w:rPr>
        <w:t>d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2"/>
          <w:sz w:val="20"/>
          <w:szCs w:val="20"/>
        </w:rPr>
        <w:t>i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2"/>
          <w:sz w:val="20"/>
          <w:szCs w:val="20"/>
        </w:rPr>
        <w:t>n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2"/>
          <w:sz w:val="20"/>
          <w:szCs w:val="20"/>
        </w:rPr>
        <w:t>g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2"/>
          <w:sz w:val="20"/>
          <w:szCs w:val="20"/>
        </w:rPr>
        <w:t>_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2"/>
          <w:sz w:val="20"/>
          <w:szCs w:val="20"/>
        </w:rPr>
        <w:t>d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2"/>
          <w:sz w:val="20"/>
          <w:szCs w:val="20"/>
        </w:rPr>
        <w:t>a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2"/>
          <w:sz w:val="20"/>
          <w:szCs w:val="20"/>
        </w:rPr>
        <w:t>t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2"/>
          <w:sz w:val="20"/>
          <w:szCs w:val="20"/>
        </w:rPr>
        <w:t>e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2"/>
          <w:sz w:val="20"/>
          <w:szCs w:val="20"/>
        </w:rPr>
        <w:t>"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2"/>
          <w:sz w:val="20"/>
          <w:szCs w:val="20"/>
        </w:rPr>
        <w:t>]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2"/>
          <w:sz w:val="20"/>
          <w:szCs w:val="20"/>
        </w:rPr>
        <w:t>=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2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2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2"/>
          <w:sz w:val="20"/>
          <w:szCs w:val="20"/>
        </w:rPr>
        <w:t>.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2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2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2"/>
          <w:sz w:val="20"/>
          <w:szCs w:val="20"/>
        </w:rPr>
        <w:t>_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2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2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2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2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2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2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2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2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2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2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2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2"/>
          <w:sz w:val="20"/>
          <w:szCs w:val="20"/>
        </w:rPr>
        <w:t>[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2"/>
          <w:sz w:val="20"/>
          <w:szCs w:val="20"/>
        </w:rPr>
        <w:t>"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2"/>
          <w:sz w:val="20"/>
          <w:szCs w:val="20"/>
        </w:rPr>
        <w:t>t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2"/>
          <w:sz w:val="20"/>
          <w:szCs w:val="20"/>
        </w:rPr>
        <w:t>r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2"/>
          <w:sz w:val="20"/>
          <w:szCs w:val="20"/>
        </w:rPr>
        <w:t>e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2"/>
          <w:sz w:val="20"/>
          <w:szCs w:val="20"/>
        </w:rPr>
        <w:t>n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2"/>
          <w:sz w:val="20"/>
          <w:szCs w:val="20"/>
        </w:rPr>
        <w:t>d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2"/>
          <w:sz w:val="20"/>
          <w:szCs w:val="20"/>
        </w:rPr>
        <w:t>i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2"/>
          <w:sz w:val="20"/>
          <w:szCs w:val="20"/>
        </w:rPr>
        <w:t>n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2"/>
          <w:sz w:val="20"/>
          <w:szCs w:val="20"/>
        </w:rPr>
        <w:t>g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2"/>
          <w:sz w:val="20"/>
          <w:szCs w:val="20"/>
        </w:rPr>
        <w:t>_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2"/>
          <w:sz w:val="20"/>
          <w:szCs w:val="20"/>
        </w:rPr>
        <w:t>d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2"/>
          <w:sz w:val="20"/>
          <w:szCs w:val="20"/>
        </w:rPr>
        <w:t>a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2"/>
          <w:sz w:val="20"/>
          <w:szCs w:val="20"/>
        </w:rPr>
        <w:t>t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2"/>
          <w:sz w:val="20"/>
          <w:szCs w:val="20"/>
        </w:rPr>
        <w:t>e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2"/>
          <w:sz w:val="20"/>
          <w:szCs w:val="20"/>
        </w:rPr>
        <w:t>"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2"/>
          <w:sz w:val="20"/>
          <w:szCs w:val="20"/>
        </w:rPr>
        <w:t>]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2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2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2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2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2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2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2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2"/>
          <w:sz w:val="20"/>
          <w:szCs w:val="20"/>
        </w:rPr>
        <w:t>=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2"/>
          <w:sz w:val="20"/>
          <w:szCs w:val="20"/>
        </w:rPr>
        <w:t>"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2"/>
          <w:sz w:val="20"/>
          <w:szCs w:val="20"/>
        </w:rPr>
        <w:t>%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2"/>
          <w:sz w:val="20"/>
          <w:szCs w:val="20"/>
        </w:rPr>
        <w:t>y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2"/>
          <w:sz w:val="20"/>
          <w:szCs w:val="20"/>
        </w:rPr>
        <w:t>.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2"/>
          <w:sz w:val="20"/>
          <w:szCs w:val="20"/>
        </w:rPr>
        <w:t>%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2"/>
          <w:sz w:val="20"/>
          <w:szCs w:val="20"/>
        </w:rPr>
        <w:t>d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2"/>
          <w:sz w:val="20"/>
          <w:szCs w:val="20"/>
        </w:rPr>
        <w:t>.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2"/>
          <w:sz w:val="20"/>
          <w:szCs w:val="20"/>
        </w:rPr>
        <w:t>%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2"/>
          <w:sz w:val="20"/>
          <w:szCs w:val="20"/>
        </w:rPr>
        <w:t>m</w:t>
      </w:r>
      <w:r>
        <w:rPr>
          <w:rFonts w:cs="Courier New" w:hAnsi="Courier New" w:eastAsia="Courier New" w:ascii="Courier New"/>
          <w:color w:val="A21515"/>
          <w:spacing w:val="0"/>
          <w:w w:val="100"/>
          <w:position w:val="2"/>
          <w:sz w:val="20"/>
          <w:szCs w:val="20"/>
        </w:rPr>
        <w:t>"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00"/>
        <w:ind w:left="545"/>
      </w:pP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44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1.4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Tugas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Statistik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4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1.4.1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Statistik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Umum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440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Berikut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sampel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dari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baris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pertama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dapat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ditampilkan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menggunakan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-3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spacing w:val="-3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-3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-3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)</w:t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70"/>
      </w:pPr>
      <w:r>
        <w:pict>
          <v:shape type="#_x0000_t75" style="width:432pt;height:110.182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40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Berikut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statistik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umum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pada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setiap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atribut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numerik</w:t>
      </w:r>
    </w:p>
    <w:p>
      <w:pPr>
        <w:rPr>
          <w:sz w:val="3"/>
          <w:szCs w:val="3"/>
        </w:rPr>
        <w:jc w:val="left"/>
        <w:spacing w:before="8" w:lineRule="exact" w:line="20"/>
      </w:pPr>
      <w:r>
        <w:rPr>
          <w:sz w:val="3"/>
          <w:szCs w:val="3"/>
        </w:rPr>
      </w:r>
    </w:p>
    <w:tbl>
      <w:tblPr>
        <w:tblW w:w="0" w:type="auto"/>
        <w:tblLook w:val="01E0"/>
        <w:jc w:val="left"/>
        <w:tblInd w:w="43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50" w:hRule="exact"/>
        </w:trPr>
        <w:tc>
          <w:tcPr>
            <w:tcW w:w="23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61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Nama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Kolom</w:t>
            </w:r>
          </w:p>
        </w:tc>
        <w:tc>
          <w:tcPr>
            <w:tcW w:w="15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3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Rata-rata</w:t>
            </w:r>
          </w:p>
        </w:tc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13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Standar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Deviasi</w:t>
            </w:r>
          </w:p>
        </w:tc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37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minimum</w:t>
            </w:r>
          </w:p>
        </w:tc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31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maksimum</w:t>
            </w:r>
          </w:p>
        </w:tc>
      </w:tr>
      <w:tr>
        <w:trPr>
          <w:trHeight w:val="465" w:hRule="exact"/>
        </w:trPr>
        <w:tc>
          <w:tcPr>
            <w:tcW w:w="23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97"/>
              <w:ind w:left="879" w:right="92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views</w:t>
            </w:r>
          </w:p>
        </w:tc>
        <w:tc>
          <w:tcPr>
            <w:tcW w:w="15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2.360785e+06</w:t>
            </w:r>
          </w:p>
        </w:tc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19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7.394114e+06</w:t>
            </w:r>
          </w:p>
        </w:tc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97"/>
              <w:ind w:left="579" w:right="60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549</w:t>
            </w:r>
          </w:p>
        </w:tc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31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225211923</w:t>
            </w:r>
          </w:p>
        </w:tc>
      </w:tr>
      <w:tr>
        <w:trPr>
          <w:trHeight w:val="450" w:hRule="exact"/>
        </w:trPr>
        <w:tc>
          <w:tcPr>
            <w:tcW w:w="23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924" w:right="96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likes</w:t>
            </w:r>
          </w:p>
        </w:tc>
        <w:tc>
          <w:tcPr>
            <w:tcW w:w="15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7.426670e+04</w:t>
            </w:r>
          </w:p>
        </w:tc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19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2.288853e+05</w:t>
            </w:r>
          </w:p>
        </w:tc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684" w:right="7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41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5613827</w:t>
            </w:r>
          </w:p>
        </w:tc>
      </w:tr>
      <w:tr>
        <w:trPr>
          <w:trHeight w:val="450" w:hRule="exact"/>
        </w:trPr>
        <w:tc>
          <w:tcPr>
            <w:tcW w:w="23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819" w:right="83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dislikes</w:t>
            </w:r>
          </w:p>
        </w:tc>
        <w:tc>
          <w:tcPr>
            <w:tcW w:w="15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3.711401e+03</w:t>
            </w:r>
          </w:p>
        </w:tc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19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2.902971e+04</w:t>
            </w:r>
          </w:p>
        </w:tc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684" w:right="7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41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1674420</w:t>
            </w:r>
          </w:p>
        </w:tc>
      </w:tr>
      <w:tr>
        <w:trPr>
          <w:trHeight w:val="465" w:hRule="exact"/>
        </w:trPr>
        <w:tc>
          <w:tcPr>
            <w:tcW w:w="23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50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comment_count</w:t>
            </w:r>
          </w:p>
        </w:tc>
        <w:tc>
          <w:tcPr>
            <w:tcW w:w="15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8.446804e+03</w:t>
            </w:r>
          </w:p>
        </w:tc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19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3.743049e+04</w:t>
            </w:r>
          </w:p>
        </w:tc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97"/>
              <w:ind w:left="684" w:right="7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41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1361580</w:t>
            </w:r>
          </w:p>
        </w:tc>
      </w:tr>
      <w:tr>
        <w:trPr>
          <w:trHeight w:val="450" w:hRule="exact"/>
        </w:trPr>
        <w:tc>
          <w:tcPr>
            <w:tcW w:w="23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35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comments_disabled</w:t>
            </w:r>
          </w:p>
        </w:tc>
        <w:tc>
          <w:tcPr>
            <w:tcW w:w="15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19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1.545825e-02</w:t>
            </w:r>
          </w:p>
        </w:tc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20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1.233680e-01</w:t>
            </w:r>
          </w:p>
        </w:tc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684" w:right="7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684" w:right="7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</w:t>
            </w:r>
          </w:p>
        </w:tc>
      </w:tr>
      <w:tr>
        <w:trPr>
          <w:trHeight w:val="450" w:hRule="exact"/>
        </w:trPr>
        <w:tc>
          <w:tcPr>
            <w:tcW w:w="23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49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ratings_disabled</w:t>
            </w:r>
          </w:p>
        </w:tc>
        <w:tc>
          <w:tcPr>
            <w:tcW w:w="15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19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4.127085e-03</w:t>
            </w:r>
          </w:p>
        </w:tc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20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6.411047e-02</w:t>
            </w:r>
          </w:p>
        </w:tc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684" w:right="7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684" w:right="7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</w:t>
            </w:r>
          </w:p>
        </w:tc>
      </w:tr>
      <w:tr>
        <w:trPr>
          <w:trHeight w:val="465" w:hRule="exact"/>
        </w:trPr>
        <w:tc>
          <w:tcPr>
            <w:tcW w:w="23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14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video_error_or_removed</w:t>
            </w:r>
          </w:p>
        </w:tc>
        <w:tc>
          <w:tcPr>
            <w:tcW w:w="15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19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5.616743e-04</w:t>
            </w:r>
          </w:p>
        </w:tc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20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2.369330e-02</w:t>
            </w:r>
          </w:p>
        </w:tc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97"/>
              <w:ind w:left="684" w:right="7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97"/>
              <w:ind w:left="684" w:right="7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</w:t>
            </w:r>
          </w:p>
        </w:tc>
      </w:tr>
    </w:tbl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tbl>
      <w:tblPr>
        <w:tblW w:w="0" w:type="auto"/>
        <w:tblLook w:val="01E0"/>
        <w:jc w:val="left"/>
        <w:tblInd w:w="43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5" w:hRule="exact"/>
        </w:trPr>
        <w:tc>
          <w:tcPr>
            <w:tcW w:w="2415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64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Nama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Kolom</w:t>
            </w:r>
          </w:p>
        </w:tc>
        <w:tc>
          <w:tcPr>
            <w:tcW w:w="6225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97"/>
              <w:ind w:left="2709" w:right="27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Persentil</w:t>
            </w:r>
          </w:p>
        </w:tc>
      </w:tr>
      <w:tr>
        <w:trPr>
          <w:trHeight w:val="450" w:hRule="exact"/>
        </w:trPr>
        <w:tc>
          <w:tcPr>
            <w:tcW w:w="2415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384" w:right="40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10%</w:t>
            </w:r>
          </w:p>
        </w:tc>
        <w:tc>
          <w:tcPr>
            <w:tcW w:w="1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384" w:right="40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25%</w:t>
            </w:r>
          </w:p>
        </w:tc>
        <w:tc>
          <w:tcPr>
            <w:tcW w:w="1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384" w:right="40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50%</w:t>
            </w:r>
          </w:p>
        </w:tc>
        <w:tc>
          <w:tcPr>
            <w:tcW w:w="1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384" w:right="40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75%</w:t>
            </w:r>
          </w:p>
        </w:tc>
        <w:tc>
          <w:tcPr>
            <w:tcW w:w="1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384" w:right="40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90%</w:t>
            </w:r>
          </w:p>
        </w:tc>
      </w:tr>
      <w:tr>
        <w:trPr>
          <w:trHeight w:val="450" w:hRule="exact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909" w:right="95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views</w:t>
            </w:r>
          </w:p>
        </w:tc>
        <w:tc>
          <w:tcPr>
            <w:tcW w:w="1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26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70680.0</w:t>
            </w:r>
          </w:p>
        </w:tc>
        <w:tc>
          <w:tcPr>
            <w:tcW w:w="1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22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242329.0</w:t>
            </w:r>
          </w:p>
        </w:tc>
        <w:tc>
          <w:tcPr>
            <w:tcW w:w="1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22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681861.0</w:t>
            </w:r>
          </w:p>
        </w:tc>
        <w:tc>
          <w:tcPr>
            <w:tcW w:w="1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1823157.0</w:t>
            </w:r>
          </w:p>
        </w:tc>
        <w:tc>
          <w:tcPr>
            <w:tcW w:w="1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4602002.2</w:t>
            </w:r>
          </w:p>
        </w:tc>
      </w:tr>
    </w:tbl>
    <w:p>
      <w:pPr>
        <w:sectPr>
          <w:pgSz w:w="12240" w:h="15840"/>
          <w:pgMar w:top="1460" w:bottom="280" w:left="1720" w:right="1300"/>
        </w:sectPr>
      </w:pPr>
    </w:p>
    <w:p>
      <w:pPr>
        <w:rPr>
          <w:sz w:val="9"/>
          <w:szCs w:val="9"/>
        </w:rPr>
        <w:jc w:val="left"/>
        <w:spacing w:before="2" w:lineRule="exact" w:line="80"/>
      </w:pPr>
      <w:r>
        <w:pict>
          <v:group style="position:absolute;margin-left:0pt;margin-top:0pt;width:612pt;height:791.25pt;mso-position-horizontal-relative:page;mso-position-vertical-relative:page;z-index:-1750" coordorigin="0,0" coordsize="12240,15825">
            <v:shape style="position:absolute;left:0;top:0;width:12240;height:15825" coordorigin="0,0" coordsize="12240,15825" path="m0,0l12240,0,12240,15825,0,15825,0,0xe" filled="t" fillcolor="#FFFFFF" stroked="f">
              <v:path arrowok="t"/>
              <v:fill/>
            </v:shape>
            <w10:wrap type="none"/>
          </v:group>
        </w:pict>
      </w:r>
      <w:r>
        <w:pict>
          <v:group style="position:absolute;margin-left:0pt;margin-top:0pt;width:0pt;height:792pt;mso-position-horizontal-relative:page;mso-position-vertical-relative:page;z-index:-1751" coordorigin="0,0" coordsize="0,15840">
            <v:shape style="position:absolute;left:0;top:0;width:0;height:15840" coordorigin="0,0" coordsize="0,15840" path="m0,0l0,15840,0,0xe" filled="t" fillcolor="#F7F9FA" stroked="f">
              <v:path arrowok="t"/>
              <v:fill/>
            </v:shape>
            <w10:wrap type="none"/>
          </v:group>
        </w:pict>
      </w: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43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50" w:hRule="exact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954" w:right="99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likes</w:t>
            </w:r>
          </w:p>
        </w:tc>
        <w:tc>
          <w:tcPr>
            <w:tcW w:w="1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3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1118.0</w:t>
            </w:r>
          </w:p>
        </w:tc>
        <w:tc>
          <w:tcPr>
            <w:tcW w:w="1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3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5424.0</w:t>
            </w:r>
          </w:p>
        </w:tc>
        <w:tc>
          <w:tcPr>
            <w:tcW w:w="1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26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18091.0</w:t>
            </w:r>
          </w:p>
        </w:tc>
        <w:tc>
          <w:tcPr>
            <w:tcW w:w="1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26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55417.0</w:t>
            </w:r>
          </w:p>
        </w:tc>
        <w:tc>
          <w:tcPr>
            <w:tcW w:w="1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22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160315.0</w:t>
            </w:r>
          </w:p>
        </w:tc>
      </w:tr>
      <w:tr>
        <w:trPr>
          <w:trHeight w:val="465" w:hRule="exact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97"/>
              <w:ind w:left="849" w:right="86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dislikes</w:t>
            </w:r>
          </w:p>
        </w:tc>
        <w:tc>
          <w:tcPr>
            <w:tcW w:w="1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97"/>
              <w:ind w:left="384" w:right="42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58.0</w:t>
            </w:r>
          </w:p>
        </w:tc>
        <w:tc>
          <w:tcPr>
            <w:tcW w:w="1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37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202.0</w:t>
            </w:r>
          </w:p>
        </w:tc>
        <w:tc>
          <w:tcPr>
            <w:tcW w:w="1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37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631.0</w:t>
            </w:r>
          </w:p>
        </w:tc>
        <w:tc>
          <w:tcPr>
            <w:tcW w:w="1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3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1938.0</w:t>
            </w:r>
          </w:p>
        </w:tc>
        <w:tc>
          <w:tcPr>
            <w:tcW w:w="1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3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6033.2</w:t>
            </w:r>
          </w:p>
        </w:tc>
      </w:tr>
      <w:tr>
        <w:trPr>
          <w:trHeight w:val="450" w:hRule="exact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53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comment_count</w:t>
            </w:r>
          </w:p>
        </w:tc>
        <w:tc>
          <w:tcPr>
            <w:tcW w:w="1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37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159.0</w:t>
            </w:r>
          </w:p>
        </w:tc>
        <w:tc>
          <w:tcPr>
            <w:tcW w:w="1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37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614.0</w:t>
            </w:r>
          </w:p>
        </w:tc>
        <w:tc>
          <w:tcPr>
            <w:tcW w:w="1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3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1856.0</w:t>
            </w:r>
          </w:p>
        </w:tc>
        <w:tc>
          <w:tcPr>
            <w:tcW w:w="1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3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5755.0</w:t>
            </w:r>
          </w:p>
        </w:tc>
        <w:tc>
          <w:tcPr>
            <w:tcW w:w="1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26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16959.2</w:t>
            </w:r>
          </w:p>
        </w:tc>
      </w:tr>
      <w:tr>
        <w:trPr>
          <w:trHeight w:val="450" w:hRule="exact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3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comments_disabled</w:t>
            </w:r>
          </w:p>
        </w:tc>
        <w:tc>
          <w:tcPr>
            <w:tcW w:w="1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444" w:right="46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</w:t>
            </w:r>
          </w:p>
        </w:tc>
        <w:tc>
          <w:tcPr>
            <w:tcW w:w="1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444" w:right="46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</w:t>
            </w:r>
          </w:p>
        </w:tc>
        <w:tc>
          <w:tcPr>
            <w:tcW w:w="1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444" w:right="46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</w:t>
            </w:r>
          </w:p>
        </w:tc>
        <w:tc>
          <w:tcPr>
            <w:tcW w:w="1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444" w:right="46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</w:t>
            </w:r>
          </w:p>
        </w:tc>
        <w:tc>
          <w:tcPr>
            <w:tcW w:w="1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444" w:right="46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</w:t>
            </w:r>
          </w:p>
        </w:tc>
      </w:tr>
      <w:tr>
        <w:trPr>
          <w:trHeight w:val="465" w:hRule="exact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52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ratings_disabled</w:t>
            </w:r>
          </w:p>
        </w:tc>
        <w:tc>
          <w:tcPr>
            <w:tcW w:w="1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97"/>
              <w:ind w:left="444" w:right="46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</w:t>
            </w:r>
          </w:p>
        </w:tc>
        <w:tc>
          <w:tcPr>
            <w:tcW w:w="1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97"/>
              <w:ind w:left="444" w:right="46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</w:t>
            </w:r>
          </w:p>
        </w:tc>
        <w:tc>
          <w:tcPr>
            <w:tcW w:w="1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97"/>
              <w:ind w:left="444" w:right="46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</w:t>
            </w:r>
          </w:p>
        </w:tc>
        <w:tc>
          <w:tcPr>
            <w:tcW w:w="1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97"/>
              <w:ind w:left="444" w:right="46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</w:t>
            </w:r>
          </w:p>
        </w:tc>
        <w:tc>
          <w:tcPr>
            <w:tcW w:w="1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97"/>
              <w:ind w:left="444" w:right="46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</w:t>
            </w:r>
          </w:p>
        </w:tc>
      </w:tr>
      <w:tr>
        <w:trPr>
          <w:trHeight w:val="450" w:hRule="exact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video_error_or_removed</w:t>
            </w:r>
          </w:p>
        </w:tc>
        <w:tc>
          <w:tcPr>
            <w:tcW w:w="1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444" w:right="46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</w:t>
            </w:r>
          </w:p>
        </w:tc>
        <w:tc>
          <w:tcPr>
            <w:tcW w:w="1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444" w:right="46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</w:t>
            </w:r>
          </w:p>
        </w:tc>
        <w:tc>
          <w:tcPr>
            <w:tcW w:w="1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444" w:right="46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</w:t>
            </w:r>
          </w:p>
        </w:tc>
        <w:tc>
          <w:tcPr>
            <w:tcW w:w="1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444" w:right="46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</w:t>
            </w:r>
          </w:p>
        </w:tc>
        <w:tc>
          <w:tcPr>
            <w:tcW w:w="1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444" w:right="46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</w:t>
            </w:r>
          </w:p>
        </w:tc>
      </w:tr>
    </w:tbl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4" w:lineRule="auto" w:line="266"/>
        <w:ind w:left="440" w:right="90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Dapat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dilihat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dari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comments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disabled,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ratings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disabled,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video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error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disabled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memiliki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mean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jauh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kurang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dari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0.5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mengindikasikan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kebanyakan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video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dinyalakan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komennya,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dinyalakan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ratingnya,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dan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6" w:lineRule="exact" w:line="220"/>
        <w:ind w:left="44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videonya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tetap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dinyalakan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maupun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tidak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error.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26" w:lineRule="exact" w:line="220"/>
        <w:ind w:left="545" w:right="4873"/>
      </w:pP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#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k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k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)</w:t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26" w:lineRule="exact" w:line="220"/>
        <w:ind w:left="545" w:right="7331"/>
      </w:pP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#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-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)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26" w:lineRule="exact" w:line="220"/>
        <w:ind w:left="545" w:right="6629"/>
      </w:pP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#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)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26" w:lineRule="exact" w:line="220"/>
        <w:ind w:left="545" w:right="5693"/>
      </w:pPr>
      <w:r>
        <w:pict>
          <v:group style="position:absolute;margin-left:107.575pt;margin-top:-128.085pt;width:433.6pt;height:295.6pt;mso-position-horizontal-relative:page;mso-position-vertical-relative:paragraph;z-index:-1749" coordorigin="2152,-2562" coordsize="8672,5912">
            <v:shape style="position:absolute;left:2160;top:-2546;width:8655;height:0" coordorigin="2160,-2546" coordsize="8655,0" path="m2160,-2546l10815,-2546e" filled="f" stroked="t" strokeweight="0.85pt" strokecolor="#000000">
              <v:path arrowok="t"/>
            </v:shape>
            <v:shape style="position:absolute;left:2160;top:3334;width:8655;height:0" coordorigin="2160,3334" coordsize="8655,0" path="m2160,3334l10815,3334e" filled="f" stroked="t" strokeweight="0.85pt" strokecolor="#000000">
              <v:path arrowok="t"/>
            </v:shape>
            <v:shape style="position:absolute;left:2168;top:-2553;width:0;height:5895" coordorigin="2168,-2553" coordsize="0,5895" path="m2168,3342l2168,-2553e" filled="f" stroked="t" strokeweight="0.85pt" strokecolor="#000000">
              <v:path arrowok="t"/>
            </v:shape>
            <v:shape style="position:absolute;left:10808;top:-2553;width:0;height:5895" coordorigin="10808,-2553" coordsize="0,5895" path="m10808,3342l10808,-2553e" filled="f" stroked="t" strokeweight="0.85pt" strokecolor="#000000">
              <v:path arrowok="t"/>
            </v:shape>
            <v:shape style="position:absolute;left:2265;top:-2433;width:8430;height:240" coordorigin="2265,-2433" coordsize="8430,240" path="m2265,-2433l10695,-2433,10695,-2193,2265,-2193,2265,-2433xe" filled="t" fillcolor="#FFFFFE" stroked="f">
              <v:path arrowok="t"/>
              <v:fill/>
            </v:shape>
            <v:shape style="position:absolute;left:2265;top:-2208;width:8430;height:240" coordorigin="2265,-2208" coordsize="8430,240" path="m2265,-2208l10695,-2208,10695,-1968,2265,-1968,2265,-2208xe" filled="t" fillcolor="#FFFFFE" stroked="f">
              <v:path arrowok="t"/>
              <v:fill/>
            </v:shape>
            <v:shape style="position:absolute;left:2265;top:-1983;width:8430;height:240" coordorigin="2265,-1983" coordsize="8430,240" path="m2265,-1983l10695,-1983,10695,-1743,2265,-1743,2265,-1983xe" filled="t" fillcolor="#FFFFFE" stroked="f">
              <v:path arrowok="t"/>
              <v:fill/>
            </v:shape>
            <v:shape style="position:absolute;left:2265;top:-1758;width:8430;height:240" coordorigin="2265,-1758" coordsize="8430,240" path="m2265,-1758l10695,-1758,10695,-1518,2265,-1518,2265,-1758xe" filled="t" fillcolor="#FFFFFE" stroked="f">
              <v:path arrowok="t"/>
              <v:fill/>
            </v:shape>
            <v:shape style="position:absolute;left:2265;top:-1533;width:8430;height:240" coordorigin="2265,-1533" coordsize="8430,240" path="m2265,-1533l10695,-1533,10695,-1293,2265,-1293,2265,-1533xe" filled="t" fillcolor="#FFFFFE" stroked="f">
              <v:path arrowok="t"/>
              <v:fill/>
            </v:shape>
            <v:shape style="position:absolute;left:2265;top:-858;width:8430;height:255" coordorigin="2265,-858" coordsize="8430,255" path="m2265,-858l10695,-858,10695,-603,2265,-603,2265,-858xe" filled="t" fillcolor="#FFFFFE" stroked="f">
              <v:path arrowok="t"/>
              <v:fill/>
            </v:shape>
            <v:shape style="position:absolute;left:2265;top:-618;width:8430;height:240" coordorigin="2265,-618" coordsize="8430,240" path="m2265,-618l10695,-618,10695,-378,2265,-378,2265,-618xe" filled="t" fillcolor="#FFFFFE" stroked="f">
              <v:path arrowok="t"/>
              <v:fill/>
            </v:shape>
            <v:shape style="position:absolute;left:2265;top:57;width:8430;height:240" coordorigin="2265,57" coordsize="8430,240" path="m2265,57l10695,57,10695,297,2265,297,2265,57xe" filled="t" fillcolor="#FFFFFE" stroked="f">
              <v:path arrowok="t"/>
              <v:fill/>
            </v:shape>
            <v:shape style="position:absolute;left:2265;top:282;width:8430;height:240" coordorigin="2265,282" coordsize="8430,240" path="m2265,282l10695,282,10695,522,2265,522,2265,282xe" filled="t" fillcolor="#FFFFFE" stroked="f">
              <v:path arrowok="t"/>
              <v:fill/>
            </v:shape>
            <v:shape style="position:absolute;left:2265;top:957;width:8430;height:240" coordorigin="2265,957" coordsize="8430,240" path="m2265,957l10695,957,10695,1197,2265,1197,2265,957xe" filled="t" fillcolor="#FFFFFE" stroked="f">
              <v:path arrowok="t"/>
              <v:fill/>
            </v:shape>
            <v:shape style="position:absolute;left:2265;top:1182;width:8430;height:240" coordorigin="2265,1182" coordsize="8430,240" path="m2265,1182l10695,1182,10695,1422,2265,1422,2265,1182xe" filled="t" fillcolor="#FFFFFE" stroked="f">
              <v:path arrowok="t"/>
              <v:fill/>
            </v:shape>
            <v:shape style="position:absolute;left:2265;top:1872;width:8430;height:240" coordorigin="2265,1872" coordsize="8430,240" path="m2265,1872l10695,1872,10695,2112,2265,2112,2265,1872xe" filled="t" fillcolor="#FFFFFE" stroked="f">
              <v:path arrowok="t"/>
              <v:fill/>
            </v:shape>
            <v:shape style="position:absolute;left:2265;top:2097;width:8430;height:240" coordorigin="2265,2097" coordsize="8430,240" path="m2265,2097l10695,2097,10695,2337,2265,2337,2265,2097xe" filled="t" fillcolor="#FFFFFE" stroked="f">
              <v:path arrowok="t"/>
              <v:fill/>
            </v:shape>
            <v:shape style="position:absolute;left:2265;top:2322;width:8430;height:240" coordorigin="2265,2322" coordsize="8430,240" path="m2265,2322l10695,2322,10695,2562,2265,2562,2265,2322xe" filled="t" fillcolor="#FFFFFE" stroked="f">
              <v:path arrowok="t"/>
              <v:fill/>
            </v:shape>
            <v:shape style="position:absolute;left:2265;top:2547;width:8430;height:240" coordorigin="2265,2547" coordsize="8430,240" path="m2265,2547l10695,2547,10695,2787,2265,2787,2265,2547xe" filled="t" fillcolor="#FFFFFE" stroked="f">
              <v:path arrowok="t"/>
              <v:fill/>
            </v:shape>
            <v:shape style="position:absolute;left:2265;top:2772;width:8430;height:240" coordorigin="2265,2772" coordsize="8430,240" path="m2265,2772l10695,2772,10695,3012,2265,3012,2265,2772xe" filled="t" fillcolor="#FFFFFE" stroked="f">
              <v:path arrowok="t"/>
              <v:fill/>
            </v:shape>
            <v:shape style="position:absolute;left:2265;top:2997;width:8430;height:240" coordorigin="2265,2997" coordsize="8430,240" path="m2265,2997l10695,2997,10695,3237,2265,3237,2265,2997xe" filled="t" fillcolor="#FFFFFE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#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k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color w:val="785D25"/>
          <w:spacing w:val="-3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785D25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785D25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_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=</w:t>
      </w:r>
      <w:r>
        <w:rPr>
          <w:rFonts w:cs="Courier New" w:hAnsi="Courier New" w:eastAsia="Courier New" w:ascii="Courier New"/>
          <w:color w:val="0000FF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3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FF"/>
          <w:spacing w:val="-3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00FF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)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26" w:lineRule="exact" w:line="220"/>
        <w:ind w:left="545" w:right="5693"/>
      </w:pP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#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k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k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color w:val="785D25"/>
          <w:spacing w:val="-3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785D25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785D25"/>
          <w:spacing w:val="-3"/>
          <w:w w:val="100"/>
          <w:sz w:val="20"/>
          <w:szCs w:val="20"/>
        </w:rPr>
        <w:t>x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_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=</w:t>
      </w:r>
      <w:r>
        <w:rPr>
          <w:rFonts w:cs="Courier New" w:hAnsi="Courier New" w:eastAsia="Courier New" w:ascii="Courier New"/>
          <w:color w:val="0000FF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FF"/>
          <w:spacing w:val="-3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FF"/>
          <w:spacing w:val="-3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00FF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)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0"/>
        <w:ind w:left="545"/>
      </w:pP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#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545"/>
      </w:pPr>
      <w:r>
        <w:rPr>
          <w:rFonts w:cs="Courier New" w:hAnsi="Courier New" w:eastAsia="Courier New" w:ascii="Courier New"/>
          <w:spacing w:val="-3"/>
          <w:w w:val="100"/>
          <w:position w:val="2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-3"/>
          <w:w w:val="100"/>
          <w:position w:val="2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-3"/>
          <w:w w:val="100"/>
          <w:position w:val="2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-3"/>
          <w:w w:val="100"/>
          <w:position w:val="2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-3"/>
          <w:w w:val="100"/>
          <w:position w:val="2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-3"/>
          <w:w w:val="100"/>
          <w:position w:val="2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-3"/>
          <w:w w:val="100"/>
          <w:position w:val="2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-3"/>
          <w:w w:val="100"/>
          <w:position w:val="2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0"/>
          <w:w w:val="100"/>
          <w:position w:val="2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-6"/>
          <w:w w:val="100"/>
          <w:position w:val="2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0"/>
          <w:szCs w:val="20"/>
        </w:rPr>
        <w:t>=</w:t>
      </w:r>
      <w:r>
        <w:rPr>
          <w:rFonts w:cs="Courier New" w:hAnsi="Courier New" w:eastAsia="Courier New" w:ascii="Courier New"/>
          <w:spacing w:val="-6"/>
          <w:w w:val="100"/>
          <w:position w:val="2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-3"/>
          <w:w w:val="100"/>
          <w:position w:val="2"/>
          <w:sz w:val="20"/>
          <w:szCs w:val="20"/>
        </w:rPr>
        <w:t>[</w:t>
      </w:r>
      <w:r>
        <w:rPr>
          <w:rFonts w:cs="Courier New" w:hAnsi="Courier New" w:eastAsia="Courier New" w:ascii="Courier New"/>
          <w:color w:val="098759"/>
          <w:spacing w:val="-3"/>
          <w:w w:val="100"/>
          <w:position w:val="2"/>
          <w:sz w:val="20"/>
          <w:szCs w:val="20"/>
        </w:rPr>
        <w:t>0</w:t>
      </w:r>
      <w:r>
        <w:rPr>
          <w:rFonts w:cs="Courier New" w:hAnsi="Courier New" w:eastAsia="Courier New" w:ascii="Courier New"/>
          <w:color w:val="098759"/>
          <w:spacing w:val="-3"/>
          <w:w w:val="100"/>
          <w:position w:val="2"/>
          <w:sz w:val="20"/>
          <w:szCs w:val="20"/>
        </w:rPr>
        <w:t>.</w:t>
      </w:r>
      <w:r>
        <w:rPr>
          <w:rFonts w:cs="Courier New" w:hAnsi="Courier New" w:eastAsia="Courier New" w:ascii="Courier New"/>
          <w:color w:val="098759"/>
          <w:spacing w:val="-3"/>
          <w:w w:val="100"/>
          <w:position w:val="2"/>
          <w:sz w:val="20"/>
          <w:szCs w:val="20"/>
        </w:rPr>
        <w:t>1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2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98759"/>
          <w:spacing w:val="-3"/>
          <w:w w:val="100"/>
          <w:position w:val="2"/>
          <w:sz w:val="20"/>
          <w:szCs w:val="20"/>
        </w:rPr>
        <w:t>0</w:t>
      </w:r>
      <w:r>
        <w:rPr>
          <w:rFonts w:cs="Courier New" w:hAnsi="Courier New" w:eastAsia="Courier New" w:ascii="Courier New"/>
          <w:color w:val="098759"/>
          <w:spacing w:val="-3"/>
          <w:w w:val="100"/>
          <w:position w:val="2"/>
          <w:sz w:val="20"/>
          <w:szCs w:val="20"/>
        </w:rPr>
        <w:t>.</w:t>
      </w:r>
      <w:r>
        <w:rPr>
          <w:rFonts w:cs="Courier New" w:hAnsi="Courier New" w:eastAsia="Courier New" w:ascii="Courier New"/>
          <w:color w:val="098759"/>
          <w:spacing w:val="-3"/>
          <w:w w:val="100"/>
          <w:position w:val="2"/>
          <w:sz w:val="20"/>
          <w:szCs w:val="20"/>
        </w:rPr>
        <w:t>2</w:t>
      </w:r>
      <w:r>
        <w:rPr>
          <w:rFonts w:cs="Courier New" w:hAnsi="Courier New" w:eastAsia="Courier New" w:ascii="Courier New"/>
          <w:color w:val="098759"/>
          <w:spacing w:val="-3"/>
          <w:w w:val="100"/>
          <w:position w:val="2"/>
          <w:sz w:val="20"/>
          <w:szCs w:val="20"/>
        </w:rPr>
        <w:t>5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2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98759"/>
          <w:spacing w:val="-3"/>
          <w:w w:val="100"/>
          <w:position w:val="2"/>
          <w:sz w:val="20"/>
          <w:szCs w:val="20"/>
        </w:rPr>
        <w:t>0</w:t>
      </w:r>
      <w:r>
        <w:rPr>
          <w:rFonts w:cs="Courier New" w:hAnsi="Courier New" w:eastAsia="Courier New" w:ascii="Courier New"/>
          <w:color w:val="098759"/>
          <w:spacing w:val="-3"/>
          <w:w w:val="100"/>
          <w:position w:val="2"/>
          <w:sz w:val="20"/>
          <w:szCs w:val="20"/>
        </w:rPr>
        <w:t>.</w:t>
      </w:r>
      <w:r>
        <w:rPr>
          <w:rFonts w:cs="Courier New" w:hAnsi="Courier New" w:eastAsia="Courier New" w:ascii="Courier New"/>
          <w:color w:val="098759"/>
          <w:spacing w:val="-3"/>
          <w:w w:val="100"/>
          <w:position w:val="2"/>
          <w:sz w:val="20"/>
          <w:szCs w:val="20"/>
        </w:rPr>
        <w:t>5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2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98759"/>
          <w:spacing w:val="-3"/>
          <w:w w:val="100"/>
          <w:position w:val="2"/>
          <w:sz w:val="20"/>
          <w:szCs w:val="20"/>
        </w:rPr>
        <w:t>0</w:t>
      </w:r>
      <w:r>
        <w:rPr>
          <w:rFonts w:cs="Courier New" w:hAnsi="Courier New" w:eastAsia="Courier New" w:ascii="Courier New"/>
          <w:color w:val="098759"/>
          <w:spacing w:val="-3"/>
          <w:w w:val="100"/>
          <w:position w:val="2"/>
          <w:sz w:val="20"/>
          <w:szCs w:val="20"/>
        </w:rPr>
        <w:t>.</w:t>
      </w:r>
      <w:r>
        <w:rPr>
          <w:rFonts w:cs="Courier New" w:hAnsi="Courier New" w:eastAsia="Courier New" w:ascii="Courier New"/>
          <w:color w:val="098759"/>
          <w:spacing w:val="-3"/>
          <w:w w:val="100"/>
          <w:position w:val="2"/>
          <w:sz w:val="20"/>
          <w:szCs w:val="20"/>
        </w:rPr>
        <w:t>7</w:t>
      </w:r>
      <w:r>
        <w:rPr>
          <w:rFonts w:cs="Courier New" w:hAnsi="Courier New" w:eastAsia="Courier New" w:ascii="Courier New"/>
          <w:color w:val="098759"/>
          <w:spacing w:val="-3"/>
          <w:w w:val="100"/>
          <w:position w:val="2"/>
          <w:sz w:val="20"/>
          <w:szCs w:val="20"/>
        </w:rPr>
        <w:t>5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2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98759"/>
          <w:spacing w:val="-3"/>
          <w:w w:val="100"/>
          <w:position w:val="2"/>
          <w:sz w:val="20"/>
          <w:szCs w:val="20"/>
        </w:rPr>
        <w:t>0</w:t>
      </w:r>
      <w:r>
        <w:rPr>
          <w:rFonts w:cs="Courier New" w:hAnsi="Courier New" w:eastAsia="Courier New" w:ascii="Courier New"/>
          <w:color w:val="098759"/>
          <w:spacing w:val="-3"/>
          <w:w w:val="100"/>
          <w:position w:val="2"/>
          <w:sz w:val="20"/>
          <w:szCs w:val="20"/>
        </w:rPr>
        <w:t>.</w:t>
      </w:r>
      <w:r>
        <w:rPr>
          <w:rFonts w:cs="Courier New" w:hAnsi="Courier New" w:eastAsia="Courier New" w:ascii="Courier New"/>
          <w:color w:val="098759"/>
          <w:spacing w:val="-3"/>
          <w:w w:val="100"/>
          <w:position w:val="2"/>
          <w:sz w:val="20"/>
          <w:szCs w:val="20"/>
        </w:rPr>
        <w:t>9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2"/>
          <w:sz w:val="20"/>
          <w:szCs w:val="20"/>
        </w:rPr>
        <w:t>]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545"/>
      </w:pPr>
      <w:r>
        <w:rPr>
          <w:rFonts w:cs="Courier New" w:hAnsi="Courier New" w:eastAsia="Courier New" w:ascii="Courier New"/>
          <w:color w:val="AF00DA"/>
          <w:spacing w:val="-3"/>
          <w:w w:val="100"/>
          <w:position w:val="2"/>
          <w:sz w:val="20"/>
          <w:szCs w:val="20"/>
        </w:rPr>
        <w:t>f</w:t>
      </w:r>
      <w:r>
        <w:rPr>
          <w:rFonts w:cs="Courier New" w:hAnsi="Courier New" w:eastAsia="Courier New" w:ascii="Courier New"/>
          <w:color w:val="AF00DA"/>
          <w:spacing w:val="-3"/>
          <w:w w:val="100"/>
          <w:position w:val="2"/>
          <w:sz w:val="20"/>
          <w:szCs w:val="20"/>
        </w:rPr>
        <w:t>o</w:t>
      </w:r>
      <w:r>
        <w:rPr>
          <w:rFonts w:cs="Courier New" w:hAnsi="Courier New" w:eastAsia="Courier New" w:ascii="Courier New"/>
          <w:color w:val="AF00DA"/>
          <w:spacing w:val="0"/>
          <w:w w:val="100"/>
          <w:position w:val="2"/>
          <w:sz w:val="20"/>
          <w:szCs w:val="20"/>
        </w:rPr>
        <w:t>r</w:t>
      </w:r>
      <w:r>
        <w:rPr>
          <w:rFonts w:cs="Courier New" w:hAnsi="Courier New" w:eastAsia="Courier New" w:ascii="Courier New"/>
          <w:color w:val="AF00DA"/>
          <w:spacing w:val="-6"/>
          <w:w w:val="100"/>
          <w:position w:val="2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2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-6"/>
          <w:w w:val="100"/>
          <w:position w:val="2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FF"/>
          <w:spacing w:val="-3"/>
          <w:w w:val="100"/>
          <w:position w:val="2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FF"/>
          <w:spacing w:val="0"/>
          <w:w w:val="100"/>
          <w:position w:val="2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FF"/>
          <w:spacing w:val="-6"/>
          <w:w w:val="100"/>
          <w:position w:val="2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2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2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2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2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2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2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2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2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2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2"/>
          <w:sz w:val="20"/>
          <w:szCs w:val="20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779"/>
      </w:pPr>
      <w:r>
        <w:rPr>
          <w:rFonts w:cs="Courier New" w:hAnsi="Courier New" w:eastAsia="Courier New" w:ascii="Courier New"/>
          <w:color w:val="785D25"/>
          <w:spacing w:val="-3"/>
          <w:w w:val="100"/>
          <w:position w:val="2"/>
          <w:sz w:val="20"/>
          <w:szCs w:val="20"/>
        </w:rPr>
        <w:t>p</w:t>
      </w:r>
      <w:r>
        <w:rPr>
          <w:rFonts w:cs="Courier New" w:hAnsi="Courier New" w:eastAsia="Courier New" w:ascii="Courier New"/>
          <w:color w:val="785D25"/>
          <w:spacing w:val="-3"/>
          <w:w w:val="100"/>
          <w:position w:val="2"/>
          <w:sz w:val="20"/>
          <w:szCs w:val="20"/>
        </w:rPr>
        <w:t>r</w:t>
      </w:r>
      <w:r>
        <w:rPr>
          <w:rFonts w:cs="Courier New" w:hAnsi="Courier New" w:eastAsia="Courier New" w:ascii="Courier New"/>
          <w:color w:val="785D25"/>
          <w:spacing w:val="-3"/>
          <w:w w:val="100"/>
          <w:position w:val="2"/>
          <w:sz w:val="20"/>
          <w:szCs w:val="20"/>
        </w:rPr>
        <w:t>i</w:t>
      </w:r>
      <w:r>
        <w:rPr>
          <w:rFonts w:cs="Courier New" w:hAnsi="Courier New" w:eastAsia="Courier New" w:ascii="Courier New"/>
          <w:color w:val="785D25"/>
          <w:spacing w:val="-3"/>
          <w:w w:val="100"/>
          <w:position w:val="2"/>
          <w:sz w:val="20"/>
          <w:szCs w:val="20"/>
        </w:rPr>
        <w:t>n</w:t>
      </w:r>
      <w:r>
        <w:rPr>
          <w:rFonts w:cs="Courier New" w:hAnsi="Courier New" w:eastAsia="Courier New" w:ascii="Courier New"/>
          <w:color w:val="785D25"/>
          <w:spacing w:val="-3"/>
          <w:w w:val="100"/>
          <w:position w:val="2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2"/>
          <w:sz w:val="20"/>
          <w:szCs w:val="20"/>
        </w:rPr>
        <w:t>(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2"/>
          <w:sz w:val="20"/>
          <w:szCs w:val="20"/>
        </w:rPr>
        <w:t>"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2"/>
          <w:sz w:val="20"/>
          <w:szCs w:val="20"/>
        </w:rPr>
        <w:t>P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2"/>
          <w:sz w:val="20"/>
          <w:szCs w:val="20"/>
        </w:rPr>
        <w:t>e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2"/>
          <w:sz w:val="20"/>
          <w:szCs w:val="20"/>
        </w:rPr>
        <w:t>r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2"/>
          <w:sz w:val="20"/>
          <w:szCs w:val="20"/>
        </w:rPr>
        <w:t>s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2"/>
          <w:sz w:val="20"/>
          <w:szCs w:val="20"/>
        </w:rPr>
        <w:t>e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2"/>
          <w:sz w:val="20"/>
          <w:szCs w:val="20"/>
        </w:rPr>
        <w:t>n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2"/>
          <w:sz w:val="20"/>
          <w:szCs w:val="20"/>
        </w:rPr>
        <w:t>t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2"/>
          <w:sz w:val="20"/>
          <w:szCs w:val="20"/>
        </w:rPr>
        <w:t>i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2"/>
          <w:sz w:val="20"/>
          <w:szCs w:val="20"/>
        </w:rPr>
        <w:t>l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2"/>
          <w:sz w:val="20"/>
          <w:szCs w:val="20"/>
        </w:rPr>
        <w:t>"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2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6"/>
          <w:w w:val="100"/>
          <w:position w:val="2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2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2"/>
          <w:sz w:val="20"/>
          <w:szCs w:val="20"/>
        </w:rPr>
        <w:t>*</w:t>
      </w:r>
      <w:r>
        <w:rPr>
          <w:rFonts w:cs="Courier New" w:hAnsi="Courier New" w:eastAsia="Courier New" w:ascii="Courier New"/>
          <w:color w:val="098759"/>
          <w:spacing w:val="-3"/>
          <w:w w:val="100"/>
          <w:position w:val="2"/>
          <w:sz w:val="20"/>
          <w:szCs w:val="20"/>
        </w:rPr>
        <w:t>1</w:t>
      </w:r>
      <w:r>
        <w:rPr>
          <w:rFonts w:cs="Courier New" w:hAnsi="Courier New" w:eastAsia="Courier New" w:ascii="Courier New"/>
          <w:color w:val="098759"/>
          <w:spacing w:val="-3"/>
          <w:w w:val="100"/>
          <w:position w:val="2"/>
          <w:sz w:val="20"/>
          <w:szCs w:val="20"/>
        </w:rPr>
        <w:t>0</w:t>
      </w:r>
      <w:r>
        <w:rPr>
          <w:rFonts w:cs="Courier New" w:hAnsi="Courier New" w:eastAsia="Courier New" w:ascii="Courier New"/>
          <w:color w:val="098759"/>
          <w:spacing w:val="-3"/>
          <w:w w:val="100"/>
          <w:position w:val="2"/>
          <w:sz w:val="20"/>
          <w:szCs w:val="20"/>
        </w:rPr>
        <w:t>0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2"/>
          <w:sz w:val="20"/>
          <w:szCs w:val="20"/>
        </w:rPr>
        <w:t>,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2"/>
          <w:sz w:val="20"/>
          <w:szCs w:val="20"/>
        </w:rPr>
        <w:t>"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2"/>
          <w:sz w:val="20"/>
          <w:szCs w:val="20"/>
        </w:rPr>
        <w:t>%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2"/>
          <w:sz w:val="20"/>
          <w:szCs w:val="20"/>
        </w:rPr>
        <w:t>"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2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779"/>
      </w:pPr>
      <w:r>
        <w:rPr>
          <w:rFonts w:cs="Courier New" w:hAnsi="Courier New" w:eastAsia="Courier New" w:ascii="Courier New"/>
          <w:color w:val="785D25"/>
          <w:spacing w:val="-3"/>
          <w:w w:val="100"/>
          <w:position w:val="2"/>
          <w:sz w:val="20"/>
          <w:szCs w:val="20"/>
        </w:rPr>
        <w:t>p</w:t>
      </w:r>
      <w:r>
        <w:rPr>
          <w:rFonts w:cs="Courier New" w:hAnsi="Courier New" w:eastAsia="Courier New" w:ascii="Courier New"/>
          <w:color w:val="785D25"/>
          <w:spacing w:val="-3"/>
          <w:w w:val="100"/>
          <w:position w:val="2"/>
          <w:sz w:val="20"/>
          <w:szCs w:val="20"/>
        </w:rPr>
        <w:t>r</w:t>
      </w:r>
      <w:r>
        <w:rPr>
          <w:rFonts w:cs="Courier New" w:hAnsi="Courier New" w:eastAsia="Courier New" w:ascii="Courier New"/>
          <w:color w:val="785D25"/>
          <w:spacing w:val="-3"/>
          <w:w w:val="100"/>
          <w:position w:val="2"/>
          <w:sz w:val="20"/>
          <w:szCs w:val="20"/>
        </w:rPr>
        <w:t>i</w:t>
      </w:r>
      <w:r>
        <w:rPr>
          <w:rFonts w:cs="Courier New" w:hAnsi="Courier New" w:eastAsia="Courier New" w:ascii="Courier New"/>
          <w:color w:val="785D25"/>
          <w:spacing w:val="-3"/>
          <w:w w:val="100"/>
          <w:position w:val="2"/>
          <w:sz w:val="20"/>
          <w:szCs w:val="20"/>
        </w:rPr>
        <w:t>n</w:t>
      </w:r>
      <w:r>
        <w:rPr>
          <w:rFonts w:cs="Courier New" w:hAnsi="Courier New" w:eastAsia="Courier New" w:ascii="Courier New"/>
          <w:color w:val="785D25"/>
          <w:spacing w:val="-3"/>
          <w:w w:val="100"/>
          <w:position w:val="2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2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2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2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2"/>
          <w:sz w:val="20"/>
          <w:szCs w:val="20"/>
        </w:rPr>
        <w:t>.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2"/>
          <w:sz w:val="20"/>
          <w:szCs w:val="20"/>
        </w:rPr>
        <w:t>q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2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2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2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2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2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2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2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2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2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2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2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00"/>
        <w:ind w:left="779"/>
      </w:pPr>
      <w:r>
        <w:rPr>
          <w:rFonts w:cs="Courier New" w:hAnsi="Courier New" w:eastAsia="Courier New" w:ascii="Courier New"/>
          <w:color w:val="785D25"/>
          <w:spacing w:val="-3"/>
          <w:w w:val="100"/>
          <w:position w:val="1"/>
          <w:sz w:val="20"/>
          <w:szCs w:val="20"/>
        </w:rPr>
        <w:t>p</w:t>
      </w:r>
      <w:r>
        <w:rPr>
          <w:rFonts w:cs="Courier New" w:hAnsi="Courier New" w:eastAsia="Courier New" w:ascii="Courier New"/>
          <w:color w:val="785D25"/>
          <w:spacing w:val="-3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color w:val="785D25"/>
          <w:spacing w:val="-3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785D25"/>
          <w:spacing w:val="-3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color w:val="785D25"/>
          <w:spacing w:val="-3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44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1.4.2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Statistik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trending_date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66"/>
        <w:ind w:left="440" w:right="100" w:firstLine="720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Kolom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trending_date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merupakan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kolom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dengan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tipe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time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series.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Berikut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merupakan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statistik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trending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berdasarkan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tiap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bulan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tahunnya.</w:t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43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915" w:hRule="exact"/>
        </w:trPr>
        <w:tc>
          <w:tcPr>
            <w:tcW w:w="8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 w:lineRule="auto" w:line="250"/>
              <w:ind w:left="97" w:right="7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tahun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trending</w:t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_date</w:t>
            </w:r>
          </w:p>
        </w:tc>
        <w:tc>
          <w:tcPr>
            <w:tcW w:w="9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 w:lineRule="auto" w:line="250"/>
              <w:ind w:left="96" w:right="14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bulan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trending</w:t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9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_date</w:t>
            </w:r>
          </w:p>
        </w:tc>
        <w:tc>
          <w:tcPr>
            <w:tcW w:w="10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9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views</w:t>
            </w:r>
          </w:p>
        </w:tc>
        <w:tc>
          <w:tcPr>
            <w:tcW w:w="9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9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likes</w:t>
            </w:r>
          </w:p>
        </w:tc>
        <w:tc>
          <w:tcPr>
            <w:tcW w:w="10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9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dislikes</w:t>
            </w:r>
          </w:p>
        </w:tc>
        <w:tc>
          <w:tcPr>
            <w:tcW w:w="9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9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comment</w:t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10"/>
              <w:ind w:left="9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_count</w:t>
            </w:r>
          </w:p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both"/>
              <w:spacing w:before="82" w:lineRule="auto" w:line="242"/>
              <w:ind w:left="96" w:right="13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comme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nt_disa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bled</w:t>
            </w:r>
          </w:p>
        </w:tc>
        <w:tc>
          <w:tcPr>
            <w:tcW w:w="9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ratings_</w:t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10"/>
              <w:ind w:left="1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disabled</w:t>
            </w:r>
          </w:p>
        </w:tc>
        <w:tc>
          <w:tcPr>
            <w:tcW w:w="9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 w:lineRule="auto" w:line="242"/>
              <w:ind w:left="79" w:right="9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video_err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or_or_re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moved</w:t>
            </w:r>
          </w:p>
        </w:tc>
      </w:tr>
      <w:tr>
        <w:trPr>
          <w:trHeight w:val="450" w:hRule="exact"/>
        </w:trPr>
        <w:tc>
          <w:tcPr>
            <w:tcW w:w="8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23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2017</w:t>
            </w:r>
          </w:p>
        </w:tc>
        <w:tc>
          <w:tcPr>
            <w:tcW w:w="9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332" w:right="34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11</w:t>
            </w:r>
          </w:p>
        </w:tc>
        <w:tc>
          <w:tcPr>
            <w:tcW w:w="10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9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42067981</w:t>
            </w:r>
          </w:p>
        </w:tc>
        <w:tc>
          <w:tcPr>
            <w:tcW w:w="9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1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1590323</w:t>
            </w:r>
          </w:p>
        </w:tc>
        <w:tc>
          <w:tcPr>
            <w:tcW w:w="10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1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5412376</w:t>
            </w:r>
          </w:p>
        </w:tc>
        <w:tc>
          <w:tcPr>
            <w:tcW w:w="9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1762021</w:t>
            </w:r>
          </w:p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287" w:right="2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62</w:t>
            </w:r>
          </w:p>
        </w:tc>
        <w:tc>
          <w:tcPr>
            <w:tcW w:w="9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317" w:right="32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18</w:t>
            </w:r>
          </w:p>
        </w:tc>
        <w:tc>
          <w:tcPr>
            <w:tcW w:w="9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392" w:right="41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</w:t>
            </w:r>
          </w:p>
        </w:tc>
      </w:tr>
    </w:tbl>
    <w:p>
      <w:pPr>
        <w:sectPr>
          <w:pgSz w:w="12240" w:h="15840"/>
          <w:pgMar w:top="1340" w:bottom="280" w:left="1720" w:right="1320"/>
        </w:sectPr>
      </w:pPr>
    </w:p>
    <w:p>
      <w:pPr>
        <w:rPr>
          <w:sz w:val="9"/>
          <w:szCs w:val="9"/>
        </w:rPr>
        <w:jc w:val="left"/>
        <w:spacing w:before="6" w:lineRule="exact" w:line="80"/>
      </w:pPr>
      <w:r>
        <w:pict>
          <v:group style="position:absolute;margin-left:0pt;margin-top:0pt;width:612pt;height:791.25pt;mso-position-horizontal-relative:page;mso-position-vertical-relative:page;z-index:-1747" coordorigin="0,0" coordsize="12240,15825">
            <v:shape style="position:absolute;left:0;top:0;width:12240;height:15825" coordorigin="0,0" coordsize="12240,15825" path="m0,0l12240,0,12240,15825,0,15825,0,0xe" filled="t" fillcolor="#FFFFFF" stroked="f">
              <v:path arrowok="t"/>
              <v:fill/>
            </v:shape>
            <w10:wrap type="none"/>
          </v:group>
        </w:pict>
      </w:r>
      <w:r>
        <w:pict>
          <v:group style="position:absolute;margin-left:0pt;margin-top:0pt;width:0pt;height:792pt;mso-position-horizontal-relative:page;mso-position-vertical-relative:page;z-index:-1748" coordorigin="0,0" coordsize="0,15840">
            <v:shape style="position:absolute;left:0;top:0;width:0;height:15840" coordorigin="0,0" coordsize="0,15840" path="m0,0l0,15840,0,0xe" filled="t" fillcolor="#F7F9FA" stroked="f">
              <v:path arrowok="t"/>
              <v:fill/>
            </v:shape>
            <w10:wrap type="none"/>
          </v:group>
        </w:pict>
      </w: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43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5" w:hRule="exact"/>
        </w:trPr>
        <w:tc>
          <w:tcPr>
            <w:tcW w:w="885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/>
        </w:tc>
        <w:tc>
          <w:tcPr>
            <w:tcW w:w="9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0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354" w:right="39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40</w:t>
            </w:r>
          </w:p>
        </w:tc>
        <w:tc>
          <w:tcPr>
            <w:tcW w:w="9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309" w:right="34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78</w:t>
            </w:r>
          </w:p>
        </w:tc>
        <w:tc>
          <w:tcPr>
            <w:tcW w:w="10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9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384" w:right="41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</w:t>
            </w:r>
          </w:p>
        </w:tc>
        <w:tc>
          <w:tcPr>
            <w:tcW w:w="8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9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9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328" w:hRule="exact"/>
        </w:trPr>
        <w:tc>
          <w:tcPr>
            <w:tcW w:w="885" w:type="dxa"/>
            <w:vMerge w:val=""/>
            <w:tcBorders>
              <w:left w:val="single" w:sz="7" w:space="0" w:color="000000"/>
              <w:right w:val="single" w:sz="7" w:space="0" w:color="000000"/>
            </w:tcBorders>
          </w:tcPr>
          <w:p/>
        </w:tc>
        <w:tc>
          <w:tcPr>
            <w:tcW w:w="960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324" w:right="34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12</w:t>
            </w:r>
          </w:p>
        </w:tc>
        <w:tc>
          <w:tcPr>
            <w:tcW w:w="1035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82372040</w:t>
            </w:r>
          </w:p>
        </w:tc>
        <w:tc>
          <w:tcPr>
            <w:tcW w:w="945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1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2973670</w:t>
            </w:r>
          </w:p>
        </w:tc>
        <w:tc>
          <w:tcPr>
            <w:tcW w:w="1035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23602890</w:t>
            </w:r>
          </w:p>
        </w:tc>
        <w:tc>
          <w:tcPr>
            <w:tcW w:w="990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11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3811686</w:t>
            </w:r>
          </w:p>
        </w:tc>
        <w:tc>
          <w:tcPr>
            <w:tcW w:w="870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26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123</w:t>
            </w:r>
          </w:p>
        </w:tc>
        <w:tc>
          <w:tcPr>
            <w:tcW w:w="930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309" w:right="33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27</w:t>
            </w:r>
          </w:p>
        </w:tc>
        <w:tc>
          <w:tcPr>
            <w:tcW w:w="990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384" w:right="41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</w:p>
        </w:tc>
      </w:tr>
      <w:tr>
        <w:trPr>
          <w:trHeight w:val="362" w:hRule="exact"/>
        </w:trPr>
        <w:tc>
          <w:tcPr>
            <w:tcW w:w="885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960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035" w:type="dxa"/>
            <w:tcBorders>
              <w:top w:val="nil" w:sz="6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354" w:right="39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70</w:t>
            </w:r>
          </w:p>
        </w:tc>
        <w:tc>
          <w:tcPr>
            <w:tcW w:w="945" w:type="dxa"/>
            <w:tcBorders>
              <w:top w:val="nil" w:sz="6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309" w:right="34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71</w:t>
            </w:r>
          </w:p>
        </w:tc>
        <w:tc>
          <w:tcPr>
            <w:tcW w:w="1035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990" w:type="dxa"/>
            <w:tcBorders>
              <w:top w:val="nil" w:sz="6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384" w:right="41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9</w:t>
            </w:r>
          </w:p>
        </w:tc>
        <w:tc>
          <w:tcPr>
            <w:tcW w:w="870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930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990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321" w:hRule="exact"/>
        </w:trPr>
        <w:tc>
          <w:tcPr>
            <w:tcW w:w="885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22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2018</w:t>
            </w:r>
          </w:p>
        </w:tc>
        <w:tc>
          <w:tcPr>
            <w:tcW w:w="960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369" w:right="4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</w:t>
            </w:r>
          </w:p>
        </w:tc>
        <w:tc>
          <w:tcPr>
            <w:tcW w:w="1035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64416689</w:t>
            </w:r>
          </w:p>
        </w:tc>
        <w:tc>
          <w:tcPr>
            <w:tcW w:w="945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1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2518824</w:t>
            </w:r>
          </w:p>
        </w:tc>
        <w:tc>
          <w:tcPr>
            <w:tcW w:w="1035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22243761</w:t>
            </w:r>
          </w:p>
        </w:tc>
        <w:tc>
          <w:tcPr>
            <w:tcW w:w="990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11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3820591</w:t>
            </w:r>
          </w:p>
        </w:tc>
        <w:tc>
          <w:tcPr>
            <w:tcW w:w="870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279" w:right="3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69</w:t>
            </w:r>
          </w:p>
        </w:tc>
        <w:tc>
          <w:tcPr>
            <w:tcW w:w="930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309" w:right="33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33</w:t>
            </w:r>
          </w:p>
        </w:tc>
        <w:tc>
          <w:tcPr>
            <w:tcW w:w="990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384" w:right="41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</w:p>
        </w:tc>
      </w:tr>
      <w:tr>
        <w:trPr>
          <w:trHeight w:val="354" w:hRule="exact"/>
        </w:trPr>
        <w:tc>
          <w:tcPr>
            <w:tcW w:w="885" w:type="dxa"/>
            <w:vMerge w:val=""/>
            <w:tcBorders>
              <w:left w:val="single" w:sz="7" w:space="0" w:color="000000"/>
              <w:right w:val="single" w:sz="7" w:space="0" w:color="000000"/>
            </w:tcBorders>
          </w:tcPr>
          <w:p/>
        </w:tc>
        <w:tc>
          <w:tcPr>
            <w:tcW w:w="960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035" w:type="dxa"/>
            <w:tcBorders>
              <w:top w:val="nil" w:sz="6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00"/>
              <w:ind w:left="354" w:right="39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33</w:t>
            </w:r>
          </w:p>
        </w:tc>
        <w:tc>
          <w:tcPr>
            <w:tcW w:w="945" w:type="dxa"/>
            <w:tcBorders>
              <w:top w:val="nil" w:sz="6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00"/>
              <w:ind w:left="309" w:right="34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40</w:t>
            </w:r>
          </w:p>
        </w:tc>
        <w:tc>
          <w:tcPr>
            <w:tcW w:w="1035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990" w:type="dxa"/>
            <w:tcBorders>
              <w:top w:val="nil" w:sz="6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00"/>
              <w:ind w:left="384" w:right="41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4</w:t>
            </w:r>
          </w:p>
        </w:tc>
        <w:tc>
          <w:tcPr>
            <w:tcW w:w="870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930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990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336" w:hRule="exact"/>
        </w:trPr>
        <w:tc>
          <w:tcPr>
            <w:tcW w:w="885" w:type="dxa"/>
            <w:vMerge w:val=""/>
            <w:tcBorders>
              <w:left w:val="single" w:sz="7" w:space="0" w:color="000000"/>
              <w:right w:val="single" w:sz="7" w:space="0" w:color="000000"/>
            </w:tcBorders>
          </w:tcPr>
          <w:p/>
        </w:tc>
        <w:tc>
          <w:tcPr>
            <w:tcW w:w="960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97"/>
              <w:ind w:left="369" w:right="4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</w:t>
            </w:r>
          </w:p>
        </w:tc>
        <w:tc>
          <w:tcPr>
            <w:tcW w:w="1035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80461048</w:t>
            </w:r>
          </w:p>
        </w:tc>
        <w:tc>
          <w:tcPr>
            <w:tcW w:w="945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1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2178963</w:t>
            </w:r>
          </w:p>
        </w:tc>
        <w:tc>
          <w:tcPr>
            <w:tcW w:w="1035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10478352</w:t>
            </w:r>
          </w:p>
        </w:tc>
        <w:tc>
          <w:tcPr>
            <w:tcW w:w="990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11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2511255</w:t>
            </w:r>
          </w:p>
        </w:tc>
        <w:tc>
          <w:tcPr>
            <w:tcW w:w="870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26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108</w:t>
            </w:r>
          </w:p>
        </w:tc>
        <w:tc>
          <w:tcPr>
            <w:tcW w:w="930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97"/>
              <w:ind w:left="309" w:right="33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53</w:t>
            </w:r>
          </w:p>
        </w:tc>
        <w:tc>
          <w:tcPr>
            <w:tcW w:w="990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97"/>
              <w:ind w:left="384" w:right="41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3</w:t>
            </w:r>
          </w:p>
        </w:tc>
      </w:tr>
      <w:tr>
        <w:trPr>
          <w:trHeight w:val="354" w:hRule="exact"/>
        </w:trPr>
        <w:tc>
          <w:tcPr>
            <w:tcW w:w="885" w:type="dxa"/>
            <w:vMerge w:val=""/>
            <w:tcBorders>
              <w:left w:val="single" w:sz="7" w:space="0" w:color="000000"/>
              <w:right w:val="single" w:sz="7" w:space="0" w:color="000000"/>
            </w:tcBorders>
          </w:tcPr>
          <w:p/>
        </w:tc>
        <w:tc>
          <w:tcPr>
            <w:tcW w:w="960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035" w:type="dxa"/>
            <w:tcBorders>
              <w:top w:val="nil" w:sz="6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00"/>
              <w:ind w:left="354" w:right="39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93</w:t>
            </w:r>
          </w:p>
        </w:tc>
        <w:tc>
          <w:tcPr>
            <w:tcW w:w="945" w:type="dxa"/>
            <w:tcBorders>
              <w:top w:val="nil" w:sz="6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00"/>
              <w:ind w:left="309" w:right="34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07</w:t>
            </w:r>
          </w:p>
        </w:tc>
        <w:tc>
          <w:tcPr>
            <w:tcW w:w="1035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990" w:type="dxa"/>
            <w:tcBorders>
              <w:top w:val="nil" w:sz="6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00"/>
              <w:ind w:left="384" w:right="41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</w:t>
            </w:r>
          </w:p>
        </w:tc>
        <w:tc>
          <w:tcPr>
            <w:tcW w:w="870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930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990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328" w:hRule="exact"/>
        </w:trPr>
        <w:tc>
          <w:tcPr>
            <w:tcW w:w="885" w:type="dxa"/>
            <w:vMerge w:val=""/>
            <w:tcBorders>
              <w:left w:val="single" w:sz="7" w:space="0" w:color="000000"/>
              <w:right w:val="single" w:sz="7" w:space="0" w:color="000000"/>
            </w:tcBorders>
          </w:tcPr>
          <w:p/>
        </w:tc>
        <w:tc>
          <w:tcPr>
            <w:tcW w:w="960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369" w:right="4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3</w:t>
            </w:r>
          </w:p>
        </w:tc>
        <w:tc>
          <w:tcPr>
            <w:tcW w:w="1035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11548564</w:t>
            </w:r>
          </w:p>
        </w:tc>
        <w:tc>
          <w:tcPr>
            <w:tcW w:w="945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1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4028092</w:t>
            </w:r>
          </w:p>
        </w:tc>
        <w:tc>
          <w:tcPr>
            <w:tcW w:w="1035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14429156</w:t>
            </w:r>
          </w:p>
        </w:tc>
        <w:tc>
          <w:tcPr>
            <w:tcW w:w="990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11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4636690</w:t>
            </w:r>
          </w:p>
        </w:tc>
        <w:tc>
          <w:tcPr>
            <w:tcW w:w="870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279" w:right="3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81</w:t>
            </w:r>
          </w:p>
        </w:tc>
        <w:tc>
          <w:tcPr>
            <w:tcW w:w="930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309" w:right="33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29</w:t>
            </w:r>
          </w:p>
        </w:tc>
        <w:tc>
          <w:tcPr>
            <w:tcW w:w="990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384" w:right="41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</w:p>
        </w:tc>
      </w:tr>
      <w:tr>
        <w:trPr>
          <w:trHeight w:val="362" w:hRule="exact"/>
        </w:trPr>
        <w:tc>
          <w:tcPr>
            <w:tcW w:w="885" w:type="dxa"/>
            <w:vMerge w:val=""/>
            <w:tcBorders>
              <w:left w:val="single" w:sz="7" w:space="0" w:color="000000"/>
              <w:right w:val="single" w:sz="7" w:space="0" w:color="000000"/>
            </w:tcBorders>
          </w:tcPr>
          <w:p/>
        </w:tc>
        <w:tc>
          <w:tcPr>
            <w:tcW w:w="960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035" w:type="dxa"/>
            <w:tcBorders>
              <w:top w:val="nil" w:sz="6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309" w:right="33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376</w:t>
            </w:r>
          </w:p>
        </w:tc>
        <w:tc>
          <w:tcPr>
            <w:tcW w:w="945" w:type="dxa"/>
            <w:tcBorders>
              <w:top w:val="nil" w:sz="6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309" w:right="34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62</w:t>
            </w:r>
          </w:p>
        </w:tc>
        <w:tc>
          <w:tcPr>
            <w:tcW w:w="1035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990" w:type="dxa"/>
            <w:tcBorders>
              <w:top w:val="nil" w:sz="6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384" w:right="41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</w:t>
            </w:r>
          </w:p>
        </w:tc>
        <w:tc>
          <w:tcPr>
            <w:tcW w:w="870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930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990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321" w:hRule="exact"/>
        </w:trPr>
        <w:tc>
          <w:tcPr>
            <w:tcW w:w="885" w:type="dxa"/>
            <w:vMerge w:val=""/>
            <w:tcBorders>
              <w:left w:val="single" w:sz="7" w:space="0" w:color="000000"/>
              <w:right w:val="single" w:sz="7" w:space="0" w:color="000000"/>
            </w:tcBorders>
          </w:tcPr>
          <w:p/>
        </w:tc>
        <w:tc>
          <w:tcPr>
            <w:tcW w:w="960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369" w:right="4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4</w:t>
            </w:r>
          </w:p>
        </w:tc>
        <w:tc>
          <w:tcPr>
            <w:tcW w:w="1035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14590073</w:t>
            </w:r>
          </w:p>
        </w:tc>
        <w:tc>
          <w:tcPr>
            <w:tcW w:w="945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1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4425085</w:t>
            </w:r>
          </w:p>
        </w:tc>
        <w:tc>
          <w:tcPr>
            <w:tcW w:w="1035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16760897</w:t>
            </w:r>
          </w:p>
        </w:tc>
        <w:tc>
          <w:tcPr>
            <w:tcW w:w="990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11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4548006</w:t>
            </w:r>
          </w:p>
        </w:tc>
        <w:tc>
          <w:tcPr>
            <w:tcW w:w="870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279" w:right="3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50</w:t>
            </w:r>
          </w:p>
        </w:tc>
        <w:tc>
          <w:tcPr>
            <w:tcW w:w="930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354" w:right="3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9</w:t>
            </w:r>
          </w:p>
        </w:tc>
        <w:tc>
          <w:tcPr>
            <w:tcW w:w="990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384" w:right="41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8</w:t>
            </w:r>
          </w:p>
        </w:tc>
      </w:tr>
      <w:tr>
        <w:trPr>
          <w:trHeight w:val="354" w:hRule="exact"/>
        </w:trPr>
        <w:tc>
          <w:tcPr>
            <w:tcW w:w="885" w:type="dxa"/>
            <w:vMerge w:val=""/>
            <w:tcBorders>
              <w:left w:val="single" w:sz="7" w:space="0" w:color="000000"/>
              <w:right w:val="single" w:sz="7" w:space="0" w:color="000000"/>
            </w:tcBorders>
          </w:tcPr>
          <w:p/>
        </w:tc>
        <w:tc>
          <w:tcPr>
            <w:tcW w:w="960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035" w:type="dxa"/>
            <w:tcBorders>
              <w:top w:val="nil" w:sz="6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00"/>
              <w:ind w:left="309" w:right="33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499</w:t>
            </w:r>
          </w:p>
        </w:tc>
        <w:tc>
          <w:tcPr>
            <w:tcW w:w="945" w:type="dxa"/>
            <w:tcBorders>
              <w:top w:val="nil" w:sz="6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00"/>
              <w:ind w:left="309" w:right="34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56</w:t>
            </w:r>
          </w:p>
        </w:tc>
        <w:tc>
          <w:tcPr>
            <w:tcW w:w="1035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990" w:type="dxa"/>
            <w:tcBorders>
              <w:top w:val="nil" w:sz="6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00"/>
              <w:ind w:left="384" w:right="41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8</w:t>
            </w:r>
          </w:p>
        </w:tc>
        <w:tc>
          <w:tcPr>
            <w:tcW w:w="870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930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990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336" w:hRule="exact"/>
        </w:trPr>
        <w:tc>
          <w:tcPr>
            <w:tcW w:w="885" w:type="dxa"/>
            <w:vMerge w:val=""/>
            <w:tcBorders>
              <w:left w:val="single" w:sz="7" w:space="0" w:color="000000"/>
              <w:right w:val="single" w:sz="7" w:space="0" w:color="000000"/>
            </w:tcBorders>
          </w:tcPr>
          <w:p/>
        </w:tc>
        <w:tc>
          <w:tcPr>
            <w:tcW w:w="960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97"/>
              <w:ind w:left="369" w:right="4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5</w:t>
            </w:r>
          </w:p>
        </w:tc>
        <w:tc>
          <w:tcPr>
            <w:tcW w:w="1035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29181106</w:t>
            </w:r>
          </w:p>
        </w:tc>
        <w:tc>
          <w:tcPr>
            <w:tcW w:w="945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1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8281465</w:t>
            </w:r>
          </w:p>
        </w:tc>
        <w:tc>
          <w:tcPr>
            <w:tcW w:w="1035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36880602</w:t>
            </w:r>
          </w:p>
        </w:tc>
        <w:tc>
          <w:tcPr>
            <w:tcW w:w="990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11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8993414</w:t>
            </w:r>
          </w:p>
        </w:tc>
        <w:tc>
          <w:tcPr>
            <w:tcW w:w="870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26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111</w:t>
            </w:r>
          </w:p>
        </w:tc>
        <w:tc>
          <w:tcPr>
            <w:tcW w:w="930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97"/>
              <w:ind w:left="354" w:right="3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990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97"/>
              <w:ind w:left="339" w:right="36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11</w:t>
            </w:r>
          </w:p>
        </w:tc>
      </w:tr>
      <w:tr>
        <w:trPr>
          <w:trHeight w:val="354" w:hRule="exact"/>
        </w:trPr>
        <w:tc>
          <w:tcPr>
            <w:tcW w:w="885" w:type="dxa"/>
            <w:vMerge w:val=""/>
            <w:tcBorders>
              <w:left w:val="single" w:sz="7" w:space="0" w:color="000000"/>
              <w:right w:val="single" w:sz="7" w:space="0" w:color="000000"/>
            </w:tcBorders>
          </w:tcPr>
          <w:p/>
        </w:tc>
        <w:tc>
          <w:tcPr>
            <w:tcW w:w="960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035" w:type="dxa"/>
            <w:tcBorders>
              <w:top w:val="nil" w:sz="6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00"/>
              <w:ind w:left="309" w:right="33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586</w:t>
            </w:r>
          </w:p>
        </w:tc>
        <w:tc>
          <w:tcPr>
            <w:tcW w:w="945" w:type="dxa"/>
            <w:tcBorders>
              <w:top w:val="nil" w:sz="6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00"/>
              <w:ind w:left="309" w:right="34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33</w:t>
            </w:r>
          </w:p>
        </w:tc>
        <w:tc>
          <w:tcPr>
            <w:tcW w:w="1035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990" w:type="dxa"/>
            <w:tcBorders>
              <w:top w:val="nil" w:sz="6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00"/>
              <w:ind w:left="384" w:right="41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870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930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990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328" w:hRule="exact"/>
        </w:trPr>
        <w:tc>
          <w:tcPr>
            <w:tcW w:w="885" w:type="dxa"/>
            <w:vMerge w:val=""/>
            <w:tcBorders>
              <w:left w:val="single" w:sz="7" w:space="0" w:color="000000"/>
              <w:right w:val="single" w:sz="7" w:space="0" w:color="000000"/>
            </w:tcBorders>
          </w:tcPr>
          <w:p/>
        </w:tc>
        <w:tc>
          <w:tcPr>
            <w:tcW w:w="960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369" w:right="4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6</w:t>
            </w:r>
          </w:p>
        </w:tc>
        <w:tc>
          <w:tcPr>
            <w:tcW w:w="1035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14420249</w:t>
            </w:r>
          </w:p>
        </w:tc>
        <w:tc>
          <w:tcPr>
            <w:tcW w:w="945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1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4415046</w:t>
            </w:r>
          </w:p>
        </w:tc>
        <w:tc>
          <w:tcPr>
            <w:tcW w:w="1035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22170121</w:t>
            </w:r>
          </w:p>
        </w:tc>
        <w:tc>
          <w:tcPr>
            <w:tcW w:w="990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11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4505150</w:t>
            </w:r>
          </w:p>
        </w:tc>
        <w:tc>
          <w:tcPr>
            <w:tcW w:w="870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279" w:right="3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29</w:t>
            </w:r>
          </w:p>
        </w:tc>
        <w:tc>
          <w:tcPr>
            <w:tcW w:w="930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354" w:right="3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990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384" w:right="41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</w:p>
        </w:tc>
      </w:tr>
      <w:tr>
        <w:trPr>
          <w:trHeight w:val="362" w:hRule="exact"/>
        </w:trPr>
        <w:tc>
          <w:tcPr>
            <w:tcW w:w="885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960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035" w:type="dxa"/>
            <w:tcBorders>
              <w:top w:val="nil" w:sz="6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309" w:right="33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655</w:t>
            </w:r>
          </w:p>
        </w:tc>
        <w:tc>
          <w:tcPr>
            <w:tcW w:w="945" w:type="dxa"/>
            <w:tcBorders>
              <w:top w:val="nil" w:sz="6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309" w:right="34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51</w:t>
            </w:r>
          </w:p>
        </w:tc>
        <w:tc>
          <w:tcPr>
            <w:tcW w:w="1035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990" w:type="dxa"/>
            <w:tcBorders>
              <w:top w:val="nil" w:sz="6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384" w:right="41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7</w:t>
            </w:r>
          </w:p>
        </w:tc>
        <w:tc>
          <w:tcPr>
            <w:tcW w:w="870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930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990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</w:tbl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26" w:lineRule="exact" w:line="220"/>
        <w:ind w:left="545" w:right="193"/>
      </w:pPr>
      <w:r>
        <w:pict>
          <v:group style="position:absolute;margin-left:107.575pt;margin-top:-3.585pt;width:433.6pt;height:46.6pt;mso-position-horizontal-relative:page;mso-position-vertical-relative:paragraph;z-index:-1746" coordorigin="2152,-72" coordsize="8672,932">
            <v:shape style="position:absolute;left:2160;top:-56;width:8655;height:0" coordorigin="2160,-56" coordsize="8655,0" path="m2160,-56l10815,-56e" filled="f" stroked="t" strokeweight="0.85pt" strokecolor="#000000">
              <v:path arrowok="t"/>
            </v:shape>
            <v:shape style="position:absolute;left:2160;top:844;width:8655;height:0" coordorigin="2160,844" coordsize="8655,0" path="m2160,844l10815,844e" filled="f" stroked="t" strokeweight="0.85pt" strokecolor="#000000">
              <v:path arrowok="t"/>
            </v:shape>
            <v:shape style="position:absolute;left:2168;top:-63;width:0;height:915" coordorigin="2168,-63" coordsize="0,915" path="m2168,852l2168,-63e" filled="f" stroked="t" strokeweight="0.85pt" strokecolor="#000000">
              <v:path arrowok="t"/>
            </v:shape>
            <v:shape style="position:absolute;left:10808;top:-63;width:0;height:915" coordorigin="10808,-63" coordsize="0,915" path="m10808,852l10808,-63e" filled="f" stroked="t" strokeweight="0.85pt" strokecolor="#000000">
              <v:path arrowok="t"/>
            </v:shape>
            <v:shape style="position:absolute;left:2265;top:57;width:8430;height:240" coordorigin="2265,57" coordsize="8430,240" path="m2265,57l10695,57,10695,297,2265,297,2265,57xe" filled="t" fillcolor="#FFFFFE" stroked="f">
              <v:path arrowok="t"/>
              <v:fill/>
            </v:shape>
            <v:shape style="position:absolute;left:2265;top:282;width:8430;height:240" coordorigin="2265,282" coordsize="8430,240" path="m2265,282l10695,282,10695,522,2265,522,2265,282xe" filled="t" fillcolor="#FFFFFE" stroked="f">
              <v:path arrowok="t"/>
              <v:fill/>
            </v:shape>
            <v:shape style="position:absolute;left:2265;top:507;width:8430;height:240" coordorigin="2265,507" coordsize="8430,240" path="m2265,507l10695,507,10695,747,2265,747,2265,507xe" filled="t" fillcolor="#FFFFFE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#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k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[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_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_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]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color w:val="785D25"/>
          <w:spacing w:val="-3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785D25"/>
          <w:spacing w:val="-3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785D25"/>
          <w:spacing w:val="0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785D25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)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44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1.4.3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Statistik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category_name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66"/>
        <w:ind w:left="440" w:right="99" w:firstLine="720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Dari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pengelompokan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berdasar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masing-masing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kategori,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didapatkan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tabel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frekuensinya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untuk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kuantitatif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sebagai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berikut.</w:t>
      </w:r>
    </w:p>
    <w:p>
      <w:pPr>
        <w:rPr>
          <w:sz w:val="1"/>
          <w:szCs w:val="1"/>
        </w:rPr>
        <w:jc w:val="left"/>
        <w:spacing w:before="4" w:lineRule="exact" w:line="0"/>
      </w:pPr>
      <w:r>
        <w:rPr>
          <w:sz w:val="1"/>
          <w:szCs w:val="1"/>
        </w:rPr>
      </w:r>
    </w:p>
    <w:tbl>
      <w:tblPr>
        <w:tblW w:w="0" w:type="auto"/>
        <w:tblLook w:val="01E0"/>
        <w:jc w:val="left"/>
        <w:tblInd w:w="43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5" w:hRule="exact"/>
        </w:trPr>
        <w:tc>
          <w:tcPr>
            <w:tcW w:w="22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4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category_name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97"/>
              <w:ind w:left="504" w:right="54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views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97"/>
              <w:ind w:left="549" w:right="59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likes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4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dislikes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13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comment_count</w:t>
            </w:r>
          </w:p>
        </w:tc>
      </w:tr>
      <w:tr>
        <w:trPr>
          <w:trHeight w:val="450" w:hRule="exact"/>
        </w:trPr>
        <w:tc>
          <w:tcPr>
            <w:tcW w:w="22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4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Auto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Vehicles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3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520690717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43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4245656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4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243010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4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784447</w:t>
            </w:r>
          </w:p>
        </w:tc>
      </w:tr>
      <w:tr>
        <w:trPr>
          <w:trHeight w:val="450" w:hRule="exact"/>
        </w:trPr>
        <w:tc>
          <w:tcPr>
            <w:tcW w:w="22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714" w:right="74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Comedy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28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5117426208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3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216346746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43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7230391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37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22545582</w:t>
            </w:r>
          </w:p>
        </w:tc>
      </w:tr>
      <w:tr>
        <w:trPr>
          <w:trHeight w:val="465" w:hRule="exact"/>
        </w:trPr>
        <w:tc>
          <w:tcPr>
            <w:tcW w:w="22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67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Education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28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1180629990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37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49257772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43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1351972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43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5442242</w:t>
            </w:r>
          </w:p>
        </w:tc>
      </w:tr>
      <w:tr>
        <w:trPr>
          <w:trHeight w:val="450" w:hRule="exact"/>
        </w:trPr>
        <w:tc>
          <w:tcPr>
            <w:tcW w:w="22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52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Entertainment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22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20604388195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3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530516491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37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42987663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37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73566498</w:t>
            </w:r>
          </w:p>
        </w:tc>
      </w:tr>
      <w:tr>
        <w:trPr>
          <w:trHeight w:val="450" w:hRule="exact"/>
        </w:trPr>
        <w:tc>
          <w:tcPr>
            <w:tcW w:w="22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34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Film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Animation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28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7284156721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3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165997476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43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6075148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37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17887060</w:t>
            </w:r>
          </w:p>
        </w:tc>
      </w:tr>
      <w:tr>
        <w:trPr>
          <w:trHeight w:val="465" w:hRule="exact"/>
        </w:trPr>
        <w:tc>
          <w:tcPr>
            <w:tcW w:w="22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97"/>
              <w:ind w:left="729" w:right="7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Gaming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28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2141218625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37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69038284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43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9184466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37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14740713</w:t>
            </w:r>
          </w:p>
        </w:tc>
      </w:tr>
      <w:tr>
        <w:trPr>
          <w:trHeight w:val="450" w:hRule="exact"/>
        </w:trPr>
        <w:tc>
          <w:tcPr>
            <w:tcW w:w="22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4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Howto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Style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28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4078545064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3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162880075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43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5473899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37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23149550</w:t>
            </w:r>
          </w:p>
        </w:tc>
      </w:tr>
      <w:tr>
        <w:trPr>
          <w:trHeight w:val="450" w:hRule="exact"/>
        </w:trPr>
        <w:tc>
          <w:tcPr>
            <w:tcW w:w="22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804" w:right="8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Music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22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40132892190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28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1416838584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37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51179008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3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125296396</w:t>
            </w:r>
          </w:p>
        </w:tc>
      </w:tr>
      <w:tr>
        <w:trPr>
          <w:trHeight w:val="465" w:hRule="exact"/>
        </w:trPr>
        <w:tc>
          <w:tcPr>
            <w:tcW w:w="22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43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News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Politics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28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1473765704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37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18151033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43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4180049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43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6039433</w:t>
            </w:r>
          </w:p>
        </w:tc>
      </w:tr>
      <w:tr>
        <w:trPr>
          <w:trHeight w:val="450" w:hRule="exact"/>
        </w:trPr>
        <w:tc>
          <w:tcPr>
            <w:tcW w:w="22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16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Nonprofits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Activism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3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168941392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37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14815646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43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3310381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43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4808797</w:t>
            </w:r>
          </w:p>
        </w:tc>
      </w:tr>
    </w:tbl>
    <w:p>
      <w:pPr>
        <w:sectPr>
          <w:pgSz w:w="12240" w:h="15840"/>
          <w:pgMar w:top="1360" w:bottom="280" w:left="1720" w:right="1320"/>
        </w:sectPr>
      </w:pPr>
    </w:p>
    <w:p>
      <w:pPr>
        <w:rPr>
          <w:sz w:val="9"/>
          <w:szCs w:val="9"/>
        </w:rPr>
        <w:jc w:val="left"/>
        <w:spacing w:before="2" w:lineRule="exact" w:line="80"/>
      </w:pPr>
      <w:r>
        <w:pict>
          <v:group style="position:absolute;margin-left:0pt;margin-top:0pt;width:612pt;height:791.25pt;mso-position-horizontal-relative:page;mso-position-vertical-relative:page;z-index:-1744" coordorigin="0,0" coordsize="12240,15825">
            <v:shape style="position:absolute;left:0;top:0;width:12240;height:15825" coordorigin="0,0" coordsize="12240,15825" path="m0,0l12240,0,12240,15825,0,15825,0,0xe" filled="t" fillcolor="#FFFFFF" stroked="f">
              <v:path arrowok="t"/>
              <v:fill/>
            </v:shape>
            <w10:wrap type="none"/>
          </v:group>
        </w:pict>
      </w:r>
      <w:r>
        <w:pict>
          <v:group style="position:absolute;margin-left:0pt;margin-top:0pt;width:0pt;height:792pt;mso-position-horizontal-relative:page;mso-position-vertical-relative:page;z-index:-1745" coordorigin="0,0" coordsize="0,15840">
            <v:shape style="position:absolute;left:0;top:0;width:0;height:15840" coordorigin="0,0" coordsize="0,15840" path="m0,0l0,15840,0,0xe" filled="t" fillcolor="#F7F9FA" stroked="f">
              <v:path arrowok="t"/>
              <v:fill/>
            </v:shape>
            <w10:wrap type="none"/>
          </v:group>
        </w:pict>
      </w: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43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50" w:hRule="exact"/>
        </w:trPr>
        <w:tc>
          <w:tcPr>
            <w:tcW w:w="22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44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People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Blogs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28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4917191726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3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186615999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37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10187901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37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24778032</w:t>
            </w:r>
          </w:p>
        </w:tc>
      </w:tr>
      <w:tr>
        <w:trPr>
          <w:trHeight w:val="465" w:hRule="exact"/>
        </w:trPr>
        <w:tc>
          <w:tcPr>
            <w:tcW w:w="22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44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Pets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Animals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3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764651989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37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19370702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4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527379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43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2660705</w:t>
            </w:r>
          </w:p>
        </w:tc>
      </w:tr>
      <w:tr>
        <w:trPr>
          <w:trHeight w:val="450" w:hRule="exact"/>
        </w:trPr>
        <w:tc>
          <w:tcPr>
            <w:tcW w:w="22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16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Science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Technology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28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3487756816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37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82532638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43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4548402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37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11989926</w:t>
            </w:r>
          </w:p>
        </w:tc>
      </w:tr>
      <w:tr>
        <w:trPr>
          <w:trHeight w:val="450" w:hRule="exact"/>
        </w:trPr>
        <w:tc>
          <w:tcPr>
            <w:tcW w:w="22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789" w:right="8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Shows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37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51501058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43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1082639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52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24508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52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95117</w:t>
            </w:r>
          </w:p>
        </w:tc>
      </w:tr>
      <w:tr>
        <w:trPr>
          <w:trHeight w:val="465" w:hRule="exact"/>
        </w:trPr>
        <w:tc>
          <w:tcPr>
            <w:tcW w:w="22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97"/>
              <w:ind w:left="789" w:right="83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Sports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28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4404456673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37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98621211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43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5133551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37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11192155</w:t>
            </w:r>
          </w:p>
        </w:tc>
      </w:tr>
      <w:tr>
        <w:trPr>
          <w:trHeight w:val="450" w:hRule="exact"/>
        </w:trPr>
        <w:tc>
          <w:tcPr>
            <w:tcW w:w="22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41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Travel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Events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3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343557084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43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4836246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4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340427</w:t>
            </w:r>
          </w:p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4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911511</w:t>
            </w:r>
          </w:p>
        </w:tc>
      </w:tr>
    </w:tbl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43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50" w:hRule="exact"/>
        </w:trPr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14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category_name</w:t>
            </w:r>
          </w:p>
        </w:tc>
        <w:tc>
          <w:tcPr>
            <w:tcW w:w="19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16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comments_disabled</w:t>
            </w:r>
          </w:p>
        </w:tc>
        <w:tc>
          <w:tcPr>
            <w:tcW w:w="15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ratings_disabled</w:t>
            </w:r>
          </w:p>
        </w:tc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1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video_error_or_removed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23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frekuensi</w:t>
            </w:r>
          </w:p>
        </w:tc>
      </w:tr>
      <w:tr>
        <w:trPr>
          <w:trHeight w:val="450" w:hRule="exact"/>
        </w:trPr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Auto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Vehicles</w:t>
            </w:r>
          </w:p>
        </w:tc>
        <w:tc>
          <w:tcPr>
            <w:tcW w:w="19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879" w:right="8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5</w:t>
            </w:r>
          </w:p>
        </w:tc>
        <w:tc>
          <w:tcPr>
            <w:tcW w:w="15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609" w:right="64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</w:t>
            </w:r>
          </w:p>
        </w:tc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1014" w:right="104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429" w:right="44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384</w:t>
            </w:r>
          </w:p>
        </w:tc>
      </w:tr>
      <w:tr>
        <w:trPr>
          <w:trHeight w:val="465" w:hRule="exact"/>
        </w:trPr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41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Comedy</w:t>
            </w:r>
          </w:p>
        </w:tc>
        <w:tc>
          <w:tcPr>
            <w:tcW w:w="19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97"/>
              <w:ind w:left="879" w:right="8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</w:t>
            </w:r>
          </w:p>
        </w:tc>
        <w:tc>
          <w:tcPr>
            <w:tcW w:w="15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97"/>
              <w:ind w:left="669" w:right="6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97"/>
              <w:ind w:left="1014" w:right="104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4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3457</w:t>
            </w:r>
          </w:p>
        </w:tc>
      </w:tr>
      <w:tr>
        <w:trPr>
          <w:trHeight w:val="450" w:hRule="exact"/>
        </w:trPr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35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Education</w:t>
            </w:r>
          </w:p>
        </w:tc>
        <w:tc>
          <w:tcPr>
            <w:tcW w:w="19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879" w:right="8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8</w:t>
            </w:r>
          </w:p>
        </w:tc>
        <w:tc>
          <w:tcPr>
            <w:tcW w:w="15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669" w:right="6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5</w:t>
            </w:r>
          </w:p>
        </w:tc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1014" w:right="104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4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1656</w:t>
            </w:r>
          </w:p>
        </w:tc>
      </w:tr>
      <w:tr>
        <w:trPr>
          <w:trHeight w:val="450" w:hRule="exact"/>
        </w:trPr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19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Entertainment</w:t>
            </w:r>
          </w:p>
        </w:tc>
        <w:tc>
          <w:tcPr>
            <w:tcW w:w="19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774" w:right="8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196</w:t>
            </w:r>
          </w:p>
        </w:tc>
        <w:tc>
          <w:tcPr>
            <w:tcW w:w="15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609" w:right="64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30</w:t>
            </w:r>
          </w:p>
        </w:tc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1014" w:right="104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8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4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9964</w:t>
            </w:r>
          </w:p>
        </w:tc>
      </w:tr>
      <w:tr>
        <w:trPr>
          <w:trHeight w:val="690" w:hRule="exact"/>
        </w:trPr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3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329" w:right="339" w:firstLine="15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Film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Animation</w:t>
            </w:r>
          </w:p>
        </w:tc>
        <w:tc>
          <w:tcPr>
            <w:tcW w:w="19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97"/>
              <w:ind w:left="819" w:right="85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28</w:t>
            </w:r>
          </w:p>
        </w:tc>
        <w:tc>
          <w:tcPr>
            <w:tcW w:w="15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97"/>
              <w:ind w:left="609" w:right="64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14</w:t>
            </w:r>
          </w:p>
        </w:tc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97"/>
              <w:ind w:left="969" w:right="99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13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4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2345</w:t>
            </w:r>
          </w:p>
        </w:tc>
      </w:tr>
      <w:tr>
        <w:trPr>
          <w:trHeight w:val="450" w:hRule="exact"/>
        </w:trPr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44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Gaming</w:t>
            </w:r>
          </w:p>
        </w:tc>
        <w:tc>
          <w:tcPr>
            <w:tcW w:w="19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879" w:right="8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8</w:t>
            </w:r>
          </w:p>
        </w:tc>
        <w:tc>
          <w:tcPr>
            <w:tcW w:w="15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669" w:right="6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1014" w:right="104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429" w:right="44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817</w:t>
            </w:r>
          </w:p>
        </w:tc>
      </w:tr>
      <w:tr>
        <w:trPr>
          <w:trHeight w:val="465" w:hRule="exact"/>
        </w:trPr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16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Howto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Style</w:t>
            </w:r>
          </w:p>
        </w:tc>
        <w:tc>
          <w:tcPr>
            <w:tcW w:w="19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97"/>
              <w:ind w:left="819" w:right="85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11</w:t>
            </w:r>
          </w:p>
        </w:tc>
        <w:tc>
          <w:tcPr>
            <w:tcW w:w="15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97"/>
              <w:ind w:left="609" w:right="64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11</w:t>
            </w:r>
          </w:p>
        </w:tc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97"/>
              <w:ind w:left="1014" w:right="104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4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4146</w:t>
            </w:r>
          </w:p>
        </w:tc>
      </w:tr>
      <w:tr>
        <w:trPr>
          <w:trHeight w:val="450" w:hRule="exact"/>
        </w:trPr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50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Music</w:t>
            </w:r>
          </w:p>
        </w:tc>
        <w:tc>
          <w:tcPr>
            <w:tcW w:w="19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879" w:right="8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9</w:t>
            </w:r>
          </w:p>
        </w:tc>
        <w:tc>
          <w:tcPr>
            <w:tcW w:w="15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609" w:right="64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24</w:t>
            </w:r>
          </w:p>
        </w:tc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1014" w:right="104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4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6472</w:t>
            </w:r>
          </w:p>
        </w:tc>
      </w:tr>
      <w:tr>
        <w:trPr>
          <w:trHeight w:val="450" w:hRule="exact"/>
        </w:trPr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1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News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Politics</w:t>
            </w:r>
          </w:p>
        </w:tc>
        <w:tc>
          <w:tcPr>
            <w:tcW w:w="19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774" w:right="8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174</w:t>
            </w:r>
          </w:p>
        </w:tc>
        <w:tc>
          <w:tcPr>
            <w:tcW w:w="15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669" w:right="6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1014" w:right="104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4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2487</w:t>
            </w:r>
          </w:p>
        </w:tc>
      </w:tr>
      <w:tr>
        <w:trPr>
          <w:trHeight w:val="690" w:hRule="exact"/>
        </w:trPr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3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404" w:right="228" w:hanging="18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Nonprofits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Activism</w:t>
            </w:r>
          </w:p>
        </w:tc>
        <w:tc>
          <w:tcPr>
            <w:tcW w:w="19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97"/>
              <w:ind w:left="879" w:right="8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4</w:t>
            </w:r>
          </w:p>
        </w:tc>
        <w:tc>
          <w:tcPr>
            <w:tcW w:w="15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97"/>
              <w:ind w:left="669" w:right="6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4</w:t>
            </w:r>
          </w:p>
        </w:tc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97"/>
              <w:ind w:left="1014" w:right="104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97"/>
              <w:ind w:left="474" w:right="4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57</w:t>
            </w:r>
          </w:p>
        </w:tc>
      </w:tr>
      <w:tr>
        <w:trPr>
          <w:trHeight w:val="450" w:hRule="exact"/>
        </w:trPr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13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People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Blogs</w:t>
            </w:r>
          </w:p>
        </w:tc>
        <w:tc>
          <w:tcPr>
            <w:tcW w:w="19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819" w:right="85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66</w:t>
            </w:r>
          </w:p>
        </w:tc>
        <w:tc>
          <w:tcPr>
            <w:tcW w:w="15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609" w:right="64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37</w:t>
            </w:r>
          </w:p>
        </w:tc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1014" w:right="104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4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3210</w:t>
            </w:r>
          </w:p>
        </w:tc>
      </w:tr>
      <w:tr>
        <w:trPr>
          <w:trHeight w:val="465" w:hRule="exact"/>
        </w:trPr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13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Pets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Animals</w:t>
            </w:r>
          </w:p>
        </w:tc>
        <w:tc>
          <w:tcPr>
            <w:tcW w:w="19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97"/>
              <w:ind w:left="879" w:right="8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4</w:t>
            </w:r>
          </w:p>
        </w:tc>
        <w:tc>
          <w:tcPr>
            <w:tcW w:w="15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97"/>
              <w:ind w:left="669" w:right="6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97"/>
              <w:ind w:left="1014" w:right="104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97"/>
              <w:ind w:left="429" w:right="44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920</w:t>
            </w:r>
          </w:p>
        </w:tc>
      </w:tr>
      <w:tr>
        <w:trPr>
          <w:trHeight w:val="675" w:hRule="exact"/>
        </w:trPr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8" w:lineRule="exact" w:line="220"/>
              <w:ind w:left="284" w:right="285" w:firstLine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Science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Technology</w:t>
            </w:r>
          </w:p>
        </w:tc>
        <w:tc>
          <w:tcPr>
            <w:tcW w:w="19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819" w:right="85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90</w:t>
            </w:r>
          </w:p>
        </w:tc>
        <w:tc>
          <w:tcPr>
            <w:tcW w:w="15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609" w:right="64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16</w:t>
            </w:r>
          </w:p>
        </w:tc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1014" w:right="104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4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2401</w:t>
            </w:r>
          </w:p>
        </w:tc>
      </w:tr>
      <w:tr>
        <w:trPr>
          <w:trHeight w:val="465" w:hRule="exact"/>
        </w:trPr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49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Shows</w:t>
            </w:r>
          </w:p>
        </w:tc>
        <w:tc>
          <w:tcPr>
            <w:tcW w:w="19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97"/>
              <w:ind w:left="879" w:right="8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15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97"/>
              <w:ind w:left="669" w:right="6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97"/>
              <w:ind w:left="1014" w:right="104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97"/>
              <w:ind w:left="474" w:right="4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57</w:t>
            </w:r>
          </w:p>
        </w:tc>
      </w:tr>
      <w:tr>
        <w:trPr>
          <w:trHeight w:val="450" w:hRule="exact"/>
        </w:trPr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50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Sports</w:t>
            </w:r>
          </w:p>
        </w:tc>
        <w:tc>
          <w:tcPr>
            <w:tcW w:w="19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819" w:right="85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28</w:t>
            </w:r>
          </w:p>
        </w:tc>
        <w:tc>
          <w:tcPr>
            <w:tcW w:w="15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609" w:right="64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17</w:t>
            </w:r>
          </w:p>
        </w:tc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1014" w:right="104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4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2174</w:t>
            </w:r>
          </w:p>
        </w:tc>
      </w:tr>
      <w:tr>
        <w:trPr>
          <w:trHeight w:val="450" w:hRule="exact"/>
        </w:trPr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1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Travel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Events</w:t>
            </w:r>
          </w:p>
        </w:tc>
        <w:tc>
          <w:tcPr>
            <w:tcW w:w="19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879" w:right="8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15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669" w:right="6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1014" w:right="104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429" w:right="44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402</w:t>
            </w:r>
          </w:p>
        </w:tc>
      </w:tr>
    </w:tbl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26" w:lineRule="exact" w:line="220"/>
        <w:ind w:left="545" w:right="2065"/>
        <w:sectPr>
          <w:pgSz w:w="12240" w:h="15840"/>
          <w:pgMar w:top="1340" w:bottom="280" w:left="1720" w:right="1320"/>
        </w:sectPr>
      </w:pPr>
      <w:r>
        <w:pict>
          <v:group style="position:absolute;margin-left:107.575pt;margin-top:-4.335pt;width:433.6pt;height:47.35pt;mso-position-horizontal-relative:page;mso-position-vertical-relative:paragraph;z-index:-1743" coordorigin="2152,-87" coordsize="8672,947">
            <v:shape style="position:absolute;left:2160;top:-71;width:8655;height:0" coordorigin="2160,-71" coordsize="8655,0" path="m2160,-71l10815,-71e" filled="f" stroked="t" strokeweight="0.85pt" strokecolor="#000000">
              <v:path arrowok="t"/>
            </v:shape>
            <v:shape style="position:absolute;left:2160;top:844;width:8655;height:0" coordorigin="2160,844" coordsize="8655,0" path="m2160,844l10815,844e" filled="f" stroked="t" strokeweight="0.85pt" strokecolor="#000000">
              <v:path arrowok="t"/>
            </v:shape>
            <v:shape style="position:absolute;left:2168;top:-78;width:0;height:930" coordorigin="2168,-78" coordsize="0,930" path="m2168,852l2168,-78e" filled="f" stroked="t" strokeweight="0.85pt" strokecolor="#000000">
              <v:path arrowok="t"/>
            </v:shape>
            <v:shape style="position:absolute;left:10808;top:-78;width:0;height:930" coordorigin="10808,-78" coordsize="0,930" path="m10808,852l10808,-78e" filled="f" stroked="t" strokeweight="0.85pt" strokecolor="#000000">
              <v:path arrowok="t"/>
            </v:shape>
            <v:shape style="position:absolute;left:2265;top:42;width:8430;height:255" coordorigin="2265,42" coordsize="8430,255" path="m2265,42l10695,42,10695,297,2265,297,2265,42xe" filled="t" fillcolor="#FFFFFE" stroked="f">
              <v:path arrowok="t"/>
              <v:fill/>
            </v:shape>
            <v:shape style="position:absolute;left:2265;top:282;width:8430;height:240" coordorigin="2265,282" coordsize="8430,240" path="m2265,282l10695,282,10695,522,2265,522,2265,282xe" filled="t" fillcolor="#FFFFFE" stroked="f">
              <v:path arrowok="t"/>
              <v:fill/>
            </v:shape>
            <v:shape style="position:absolute;left:2265;top:507;width:8430;height:240" coordorigin="2265,507" coordsize="8430,240" path="m2265,507l10695,507,10695,747,2265,747,2265,507xe" filled="t" fillcolor="#FFFFFE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#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k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k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k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k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k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_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k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_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k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=</w:t>
      </w:r>
      <w:r>
        <w:rPr>
          <w:rFonts w:cs="Courier New" w:hAnsi="Courier New" w:eastAsia="Courier New" w:ascii="Courier New"/>
          <w:color w:val="000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"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_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"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color w:val="785D25"/>
          <w:spacing w:val="-3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785D25"/>
          <w:spacing w:val="-3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785D25"/>
          <w:spacing w:val="-3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k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_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k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i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3" w:lineRule="auto" w:line="266"/>
        <w:ind w:left="440" w:right="89" w:firstLine="720"/>
      </w:pPr>
      <w:r>
        <w:pict>
          <v:group style="position:absolute;margin-left:0pt;margin-top:0pt;width:612pt;height:791.25pt;mso-position-horizontal-relative:page;mso-position-vertical-relative:page;z-index:-1741" coordorigin="0,0" coordsize="12240,15825">
            <v:shape style="position:absolute;left:0;top:0;width:12240;height:15825" coordorigin="0,0" coordsize="12240,15825" path="m0,0l12240,0,12240,15825,0,15825,0,0xe" filled="t" fillcolor="#FFFFFF" stroked="f">
              <v:path arrowok="t"/>
              <v:fill/>
            </v:shape>
            <w10:wrap type="none"/>
          </v:group>
        </w:pict>
      </w:r>
      <w:r>
        <w:pict>
          <v:group style="position:absolute;margin-left:0pt;margin-top:0pt;width:0pt;height:792pt;mso-position-horizontal-relative:page;mso-position-vertical-relative:page;z-index:-1742" coordorigin="0,0" coordsize="0,15840">
            <v:shape style="position:absolute;left:0;top:0;width:0;height:15840" coordorigin="0,0" coordsize="0,15840" path="m0,0l0,15840,0,0xe" filled="t" fillcolor="#F7F9FA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Tabel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frekuensi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yang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berisikan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category-category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yang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pernah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masuk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trending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dan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seberapa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sering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video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dengan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kategori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tersebut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masuk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sebagai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berikut.</w:t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43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50" w:hRule="exact"/>
        </w:trPr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category_name</w:t>
            </w:r>
          </w:p>
        </w:tc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frekuensi</w:t>
            </w:r>
          </w:p>
        </w:tc>
      </w:tr>
      <w:tr>
        <w:trPr>
          <w:trHeight w:val="465" w:hRule="exact"/>
        </w:trPr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Entertainment</w:t>
            </w:r>
          </w:p>
        </w:tc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9964</w:t>
            </w:r>
          </w:p>
        </w:tc>
      </w:tr>
      <w:tr>
        <w:trPr>
          <w:trHeight w:val="450" w:hRule="exact"/>
        </w:trPr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Music</w:t>
            </w:r>
          </w:p>
        </w:tc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6472</w:t>
            </w:r>
          </w:p>
        </w:tc>
      </w:tr>
      <w:tr>
        <w:trPr>
          <w:trHeight w:val="450" w:hRule="exact"/>
        </w:trPr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Howto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Style</w:t>
            </w:r>
          </w:p>
        </w:tc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4146</w:t>
            </w:r>
          </w:p>
        </w:tc>
      </w:tr>
      <w:tr>
        <w:trPr>
          <w:trHeight w:val="465" w:hRule="exact"/>
        </w:trPr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Comedy</w:t>
            </w:r>
          </w:p>
        </w:tc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3457</w:t>
            </w:r>
          </w:p>
        </w:tc>
      </w:tr>
      <w:tr>
        <w:trPr>
          <w:trHeight w:val="450" w:hRule="exact"/>
        </w:trPr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People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Blogs</w:t>
            </w:r>
          </w:p>
        </w:tc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3210</w:t>
            </w:r>
          </w:p>
        </w:tc>
      </w:tr>
      <w:tr>
        <w:trPr>
          <w:trHeight w:val="450" w:hRule="exact"/>
        </w:trPr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News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Politics</w:t>
            </w:r>
          </w:p>
        </w:tc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2487</w:t>
            </w:r>
          </w:p>
        </w:tc>
      </w:tr>
      <w:tr>
        <w:trPr>
          <w:trHeight w:val="465" w:hRule="exact"/>
        </w:trPr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Science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Technology</w:t>
            </w:r>
          </w:p>
        </w:tc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2401</w:t>
            </w:r>
          </w:p>
        </w:tc>
      </w:tr>
      <w:tr>
        <w:trPr>
          <w:trHeight w:val="450" w:hRule="exact"/>
        </w:trPr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Film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Animation</w:t>
            </w:r>
          </w:p>
        </w:tc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2345</w:t>
            </w:r>
          </w:p>
        </w:tc>
      </w:tr>
      <w:tr>
        <w:trPr>
          <w:trHeight w:val="450" w:hRule="exact"/>
        </w:trPr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Sports</w:t>
            </w:r>
          </w:p>
        </w:tc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2174</w:t>
            </w:r>
          </w:p>
        </w:tc>
      </w:tr>
      <w:tr>
        <w:trPr>
          <w:trHeight w:val="465" w:hRule="exact"/>
        </w:trPr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Education</w:t>
            </w:r>
          </w:p>
        </w:tc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1656</w:t>
            </w:r>
          </w:p>
        </w:tc>
      </w:tr>
      <w:tr>
        <w:trPr>
          <w:trHeight w:val="450" w:hRule="exact"/>
        </w:trPr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Pets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Animals</w:t>
            </w:r>
          </w:p>
        </w:tc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920</w:t>
            </w:r>
          </w:p>
        </w:tc>
      </w:tr>
      <w:tr>
        <w:trPr>
          <w:trHeight w:val="450" w:hRule="exact"/>
        </w:trPr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Gaming</w:t>
            </w:r>
          </w:p>
        </w:tc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817</w:t>
            </w:r>
          </w:p>
        </w:tc>
      </w:tr>
      <w:tr>
        <w:trPr>
          <w:trHeight w:val="465" w:hRule="exact"/>
        </w:trPr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Travel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Events</w:t>
            </w:r>
          </w:p>
        </w:tc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402</w:t>
            </w:r>
          </w:p>
        </w:tc>
      </w:tr>
      <w:tr>
        <w:trPr>
          <w:trHeight w:val="450" w:hRule="exact"/>
        </w:trPr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Autos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Vehicles</w:t>
            </w:r>
          </w:p>
        </w:tc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384</w:t>
            </w:r>
          </w:p>
        </w:tc>
      </w:tr>
      <w:tr>
        <w:trPr>
          <w:trHeight w:val="450" w:hRule="exact"/>
        </w:trPr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Shows</w:t>
            </w:r>
          </w:p>
        </w:tc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57</w:t>
            </w:r>
          </w:p>
        </w:tc>
      </w:tr>
      <w:tr>
        <w:trPr>
          <w:trHeight w:val="465" w:hRule="exact"/>
        </w:trPr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Nonprofits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Activism</w:t>
            </w:r>
          </w:p>
        </w:tc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57</w:t>
            </w:r>
          </w:p>
        </w:tc>
      </w:tr>
    </w:tbl>
    <w:p>
      <w:pPr>
        <w:rPr>
          <w:sz w:val="10"/>
          <w:szCs w:val="10"/>
        </w:rPr>
        <w:jc w:val="left"/>
        <w:spacing w:before="10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0"/>
        <w:ind w:left="545"/>
      </w:pP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#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k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-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k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545"/>
      </w:pPr>
      <w:r>
        <w:pict>
          <v:group style="position:absolute;margin-left:107.575pt;margin-top:-16.9279pt;width:433.6pt;height:46.6pt;mso-position-horizontal-relative:page;mso-position-vertical-relative:paragraph;z-index:-1740" coordorigin="2152,-339" coordsize="8672,932">
            <v:shape style="position:absolute;left:2160;top:-323;width:8655;height:0" coordorigin="2160,-323" coordsize="8655,0" path="m2160,-323l10815,-323e" filled="f" stroked="t" strokeweight="0.85pt" strokecolor="#000000">
              <v:path arrowok="t"/>
            </v:shape>
            <v:shape style="position:absolute;left:2160;top:577;width:8655;height:0" coordorigin="2160,577" coordsize="8655,0" path="m2160,577l10815,577e" filled="f" stroked="t" strokeweight="0.85pt" strokecolor="#000000">
              <v:path arrowok="t"/>
            </v:shape>
            <v:shape style="position:absolute;left:2168;top:-330;width:0;height:915" coordorigin="2168,-330" coordsize="0,915" path="m2168,585l2168,-330e" filled="f" stroked="t" strokeweight="0.85pt" strokecolor="#000000">
              <v:path arrowok="t"/>
            </v:shape>
            <v:shape style="position:absolute;left:10808;top:-330;width:0;height:915" coordorigin="10808,-330" coordsize="0,915" path="m10808,585l10808,-330e" filled="f" stroked="t" strokeweight="0.85pt" strokecolor="#000000">
              <v:path arrowok="t"/>
            </v:shape>
            <v:shape style="position:absolute;left:2265;top:-210;width:8430;height:240" coordorigin="2265,-210" coordsize="8430,240" path="m2265,-210l10695,-210,10695,30,2265,30,2265,-210xe" filled="t" fillcolor="#FFFFFE" stroked="f">
              <v:path arrowok="t"/>
              <v:fill/>
            </v:shape>
            <v:shape style="position:absolute;left:2265;top:15;width:8430;height:240" coordorigin="2265,15" coordsize="8430,240" path="m2265,15l10695,15,10695,255,2265,255,2265,15xe" filled="t" fillcolor="#FFFFFE" stroked="f">
              <v:path arrowok="t"/>
              <v:fill/>
            </v:shape>
            <v:shape style="position:absolute;left:2265;top:240;width:8430;height:240" coordorigin="2265,240" coordsize="8430,240" path="m2265,240l10695,240,10695,480,2265,480,2265,240xe" filled="t" fillcolor="#FFFFFE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color w:val="008000"/>
          <w:spacing w:val="0"/>
          <w:w w:val="100"/>
          <w:position w:val="2"/>
          <w:sz w:val="20"/>
          <w:szCs w:val="20"/>
        </w:rPr>
        <w:t>#</w:t>
      </w:r>
      <w:r>
        <w:rPr>
          <w:rFonts w:cs="Courier New" w:hAnsi="Courier New" w:eastAsia="Courier New" w:ascii="Courier New"/>
          <w:color w:val="008000"/>
          <w:spacing w:val="-6"/>
          <w:w w:val="100"/>
          <w:position w:val="2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position w:val="2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8000"/>
          <w:spacing w:val="-3"/>
          <w:w w:val="100"/>
          <w:position w:val="2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0"/>
          <w:w w:val="100"/>
          <w:position w:val="2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-6"/>
          <w:w w:val="100"/>
          <w:position w:val="2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position w:val="2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8000"/>
          <w:spacing w:val="-3"/>
          <w:w w:val="100"/>
          <w:position w:val="2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position w:val="2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8000"/>
          <w:spacing w:val="-3"/>
          <w:w w:val="100"/>
          <w:position w:val="2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position w:val="2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8000"/>
          <w:spacing w:val="-3"/>
          <w:w w:val="100"/>
          <w:position w:val="2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-3"/>
          <w:w w:val="100"/>
          <w:position w:val="2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8000"/>
          <w:spacing w:val="0"/>
          <w:w w:val="100"/>
          <w:position w:val="2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-6"/>
          <w:w w:val="100"/>
          <w:position w:val="2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position w:val="2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8000"/>
          <w:spacing w:val="-3"/>
          <w:w w:val="100"/>
          <w:position w:val="2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position w:val="2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8000"/>
          <w:spacing w:val="-3"/>
          <w:w w:val="100"/>
          <w:position w:val="2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8000"/>
          <w:spacing w:val="-3"/>
          <w:w w:val="100"/>
          <w:position w:val="2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0"/>
          <w:w w:val="100"/>
          <w:position w:val="2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8000"/>
          <w:spacing w:val="-6"/>
          <w:w w:val="100"/>
          <w:position w:val="2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position w:val="2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8000"/>
          <w:spacing w:val="-3"/>
          <w:w w:val="100"/>
          <w:position w:val="2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8000"/>
          <w:spacing w:val="-3"/>
          <w:w w:val="100"/>
          <w:position w:val="2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8000"/>
          <w:spacing w:val="-3"/>
          <w:w w:val="100"/>
          <w:position w:val="2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0"/>
          <w:w w:val="100"/>
          <w:position w:val="2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8000"/>
          <w:spacing w:val="-6"/>
          <w:w w:val="100"/>
          <w:position w:val="2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position w:val="2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8000"/>
          <w:spacing w:val="-3"/>
          <w:w w:val="100"/>
          <w:position w:val="2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position w:val="2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-3"/>
          <w:w w:val="100"/>
          <w:position w:val="2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8000"/>
          <w:spacing w:val="-3"/>
          <w:w w:val="100"/>
          <w:position w:val="2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0"/>
          <w:w w:val="100"/>
          <w:position w:val="2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-6"/>
          <w:w w:val="100"/>
          <w:position w:val="2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position w:val="2"/>
          <w:sz w:val="20"/>
          <w:szCs w:val="20"/>
        </w:rPr>
        <w:t>k</w:t>
      </w:r>
      <w:r>
        <w:rPr>
          <w:rFonts w:cs="Courier New" w:hAnsi="Courier New" w:eastAsia="Courier New" w:ascii="Courier New"/>
          <w:color w:val="008000"/>
          <w:spacing w:val="-3"/>
          <w:w w:val="100"/>
          <w:position w:val="2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-3"/>
          <w:w w:val="100"/>
          <w:position w:val="2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8000"/>
          <w:spacing w:val="-3"/>
          <w:w w:val="100"/>
          <w:position w:val="2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position w:val="2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8000"/>
          <w:spacing w:val="-3"/>
          <w:w w:val="100"/>
          <w:position w:val="2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8000"/>
          <w:spacing w:val="-3"/>
          <w:w w:val="100"/>
          <w:position w:val="2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8000"/>
          <w:spacing w:val="0"/>
          <w:w w:val="100"/>
          <w:position w:val="2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8000"/>
          <w:spacing w:val="-6"/>
          <w:w w:val="100"/>
          <w:position w:val="2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position w:val="2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8000"/>
          <w:spacing w:val="-3"/>
          <w:w w:val="100"/>
          <w:position w:val="2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position w:val="2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8000"/>
          <w:spacing w:val="-3"/>
          <w:w w:val="100"/>
          <w:position w:val="2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8000"/>
          <w:spacing w:val="-3"/>
          <w:w w:val="100"/>
          <w:position w:val="2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position w:val="2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8000"/>
          <w:spacing w:val="-3"/>
          <w:w w:val="100"/>
          <w:position w:val="2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8000"/>
          <w:spacing w:val="0"/>
          <w:w w:val="100"/>
          <w:position w:val="2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8000"/>
          <w:spacing w:val="-6"/>
          <w:w w:val="100"/>
          <w:position w:val="2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position w:val="2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8000"/>
          <w:spacing w:val="-3"/>
          <w:w w:val="100"/>
          <w:position w:val="2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-3"/>
          <w:w w:val="100"/>
          <w:position w:val="2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8000"/>
          <w:spacing w:val="-3"/>
          <w:w w:val="100"/>
          <w:position w:val="2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8000"/>
          <w:spacing w:val="0"/>
          <w:w w:val="100"/>
          <w:position w:val="2"/>
          <w:sz w:val="20"/>
          <w:szCs w:val="20"/>
        </w:rPr>
        <w:t>k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00"/>
        <w:ind w:left="545"/>
      </w:pPr>
      <w:r>
        <w:rPr>
          <w:rFonts w:cs="Courier New" w:hAnsi="Courier New" w:eastAsia="Courier New" w:ascii="Courier New"/>
          <w:spacing w:val="-3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-3"/>
          <w:w w:val="100"/>
          <w:position w:val="1"/>
          <w:sz w:val="20"/>
          <w:szCs w:val="20"/>
        </w:rPr>
        <w:t>f</w:t>
      </w:r>
      <w:r>
        <w:rPr>
          <w:rFonts w:cs="Courier New" w:hAnsi="Courier New" w:eastAsia="Courier New" w:ascii="Courier New"/>
          <w:spacing w:val="-3"/>
          <w:w w:val="100"/>
          <w:position w:val="1"/>
          <w:sz w:val="20"/>
          <w:szCs w:val="20"/>
        </w:rPr>
        <w:t>[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'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c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g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r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y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_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m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'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1"/>
          <w:sz w:val="20"/>
          <w:szCs w:val="20"/>
        </w:rPr>
        <w:t>]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1"/>
          <w:sz w:val="20"/>
          <w:szCs w:val="20"/>
        </w:rPr>
        <w:t>.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1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1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1"/>
          <w:sz w:val="20"/>
          <w:szCs w:val="20"/>
        </w:rPr>
        <w:t>_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1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1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1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44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1.4.4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Statistik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channel_title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81"/>
        <w:ind w:left="440" w:right="93" w:firstLine="720"/>
        <w:sectPr>
          <w:pgSz w:w="12240" w:h="15840"/>
          <w:pgMar w:top="1360" w:bottom="280" w:left="1720" w:right="1320"/>
        </w:sectPr>
      </w:pPr>
      <w:r>
        <w:pict>
          <v:shape type="#_x0000_t202" style="position:absolute;margin-left:107.575pt;margin-top:26.9109pt;width:434.025pt;height:92.35pt;mso-position-horizontal-relative:page;mso-position-vertical-relative:paragraph;z-index:-1739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50" w:hRule="exact"/>
                    </w:trPr>
                    <w:tc>
                      <w:tcPr>
                        <w:tcW w:w="43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center"/>
                          <w:spacing w:before="82"/>
                          <w:ind w:left="1584" w:right="161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channel_title</w:t>
                        </w:r>
                      </w:p>
                    </w:tc>
                    <w:tc>
                      <w:tcPr>
                        <w:tcW w:w="43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center"/>
                          <w:spacing w:before="82"/>
                          <w:ind w:left="1734" w:right="17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frekuensi</w:t>
                        </w:r>
                      </w:p>
                    </w:tc>
                  </w:tr>
                  <w:tr>
                    <w:trPr>
                      <w:trHeight w:val="450" w:hRule="exact"/>
                    </w:trPr>
                    <w:tc>
                      <w:tcPr>
                        <w:tcW w:w="43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center"/>
                          <w:spacing w:before="82"/>
                          <w:ind w:left="1854" w:right="189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ESPN</w:t>
                        </w:r>
                      </w:p>
                    </w:tc>
                    <w:tc>
                      <w:tcPr>
                        <w:tcW w:w="43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center"/>
                          <w:spacing w:before="82"/>
                          <w:ind w:left="1959" w:right="197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203</w:t>
                        </w:r>
                      </w:p>
                    </w:tc>
                  </w:tr>
                  <w:tr>
                    <w:trPr>
                      <w:trHeight w:val="465" w:hRule="exact"/>
                    </w:trPr>
                    <w:tc>
                      <w:tcPr>
                        <w:tcW w:w="43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before="97"/>
                          <w:ind w:left="46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The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Tonight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Show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Starring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Jimmy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Fallon</w:t>
                        </w:r>
                      </w:p>
                    </w:tc>
                    <w:tc>
                      <w:tcPr>
                        <w:tcW w:w="43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center"/>
                          <w:spacing w:before="97"/>
                          <w:ind w:left="1959" w:right="197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197</w:t>
                        </w:r>
                      </w:p>
                    </w:tc>
                  </w:tr>
                  <w:tr>
                    <w:trPr>
                      <w:trHeight w:val="450" w:hRule="exact"/>
                    </w:trPr>
                    <w:tc>
                      <w:tcPr>
                        <w:tcW w:w="43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center"/>
                          <w:spacing w:before="82"/>
                          <w:ind w:left="1929" w:right="19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Vox</w:t>
                        </w:r>
                      </w:p>
                    </w:tc>
                    <w:tc>
                      <w:tcPr>
                        <w:tcW w:w="43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center"/>
                          <w:spacing w:before="82"/>
                          <w:ind w:left="1959" w:right="197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193</w:t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Dari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kolom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channel_title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pada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dataset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ini,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dapat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dilihat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seberapa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sering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channel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tersebut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masuk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trending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list.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Berikut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tabel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frekuensi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besar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channel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sering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masuk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trending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list.</w:t>
      </w:r>
    </w:p>
    <w:p>
      <w:pPr>
        <w:rPr>
          <w:sz w:val="9"/>
          <w:szCs w:val="9"/>
        </w:rPr>
        <w:jc w:val="left"/>
        <w:spacing w:before="2" w:lineRule="exact" w:line="80"/>
      </w:pPr>
      <w:r>
        <w:pict>
          <v:group style="position:absolute;margin-left:0pt;margin-top:0pt;width:612pt;height:791.25pt;mso-position-horizontal-relative:page;mso-position-vertical-relative:page;z-index:-1737" coordorigin="0,0" coordsize="12240,15825">
            <v:shape style="position:absolute;left:0;top:0;width:12240;height:15825" coordorigin="0,0" coordsize="12240,15825" path="m0,0l12240,0,12240,15825,0,15825,0,0xe" filled="t" fillcolor="#FFFFFF" stroked="f">
              <v:path arrowok="t"/>
              <v:fill/>
            </v:shape>
            <w10:wrap type="none"/>
          </v:group>
        </w:pict>
      </w:r>
      <w:r>
        <w:pict>
          <v:group style="position:absolute;margin-left:0pt;margin-top:0pt;width:0pt;height:792pt;mso-position-horizontal-relative:page;mso-position-vertical-relative:page;z-index:-1738" coordorigin="0,0" coordsize="0,15840">
            <v:shape style="position:absolute;left:0;top:0;width:0;height:15840" coordorigin="0,0" coordsize="0,15840" path="m0,0l0,15840,0,0xe" filled="t" fillcolor="#F7F9FA" stroked="f">
              <v:path arrowok="t"/>
              <v:fill/>
            </v:shape>
            <w10:wrap type="none"/>
          </v:group>
        </w:pict>
      </w: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43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50" w:hRule="exact"/>
        </w:trPr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1509" w:right="153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TheEllenShow</w:t>
            </w:r>
          </w:p>
        </w:tc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1959" w:right="197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193</w:t>
            </w:r>
          </w:p>
        </w:tc>
      </w:tr>
      <w:tr>
        <w:trPr>
          <w:trHeight w:val="465" w:hRule="exact"/>
        </w:trPr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97"/>
              <w:ind w:left="1824" w:right="184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Netflix</w:t>
            </w:r>
          </w:p>
        </w:tc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97"/>
              <w:ind w:left="1959" w:right="197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193</w:t>
            </w:r>
          </w:p>
        </w:tc>
      </w:tr>
      <w:tr>
        <w:trPr>
          <w:trHeight w:val="450" w:hRule="exact"/>
        </w:trPr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64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Late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Show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with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Stephen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Colbert</w:t>
            </w:r>
          </w:p>
        </w:tc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1959" w:right="197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187</w:t>
            </w:r>
          </w:p>
        </w:tc>
      </w:tr>
      <w:tr>
        <w:trPr>
          <w:trHeight w:val="450" w:hRule="exact"/>
        </w:trPr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13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Jimmy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Kimmel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Live</w:t>
            </w:r>
          </w:p>
        </w:tc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1959" w:right="197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186</w:t>
            </w:r>
          </w:p>
        </w:tc>
      </w:tr>
      <w:tr>
        <w:trPr>
          <w:trHeight w:val="465" w:hRule="exact"/>
        </w:trPr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97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Late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Night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with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Seth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Meyers</w:t>
            </w:r>
          </w:p>
        </w:tc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97"/>
              <w:ind w:left="1959" w:right="197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183</w:t>
            </w:r>
          </w:p>
        </w:tc>
      </w:tr>
      <w:tr>
        <w:trPr>
          <w:trHeight w:val="450" w:hRule="exact"/>
        </w:trPr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1509" w:right="153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Screen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Junkies</w:t>
            </w:r>
          </w:p>
        </w:tc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1959" w:right="197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182</w:t>
            </w:r>
          </w:p>
        </w:tc>
      </w:tr>
      <w:tr>
        <w:trPr>
          <w:trHeight w:val="450" w:hRule="exact"/>
        </w:trPr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1884" w:right="192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NBA</w:t>
            </w:r>
          </w:p>
        </w:tc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1959" w:right="197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181</w:t>
            </w:r>
          </w:p>
        </w:tc>
      </w:tr>
    </w:tbl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26" w:lineRule="exact" w:line="220"/>
        <w:ind w:left="545" w:right="427"/>
      </w:pP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#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k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1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0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k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3" w:lineRule="exact" w:line="220"/>
        <w:ind w:left="545"/>
      </w:pPr>
      <w:r>
        <w:pict>
          <v:group style="position:absolute;margin-left:107.575pt;margin-top:-27.4498pt;width:433.6pt;height:46.6pt;mso-position-horizontal-relative:page;mso-position-vertical-relative:paragraph;z-index:-1736" coordorigin="2152,-549" coordsize="8672,932">
            <v:shape style="position:absolute;left:2160;top:-533;width:8655;height:0" coordorigin="2160,-533" coordsize="8655,0" path="m2160,-533l10815,-533e" filled="f" stroked="t" strokeweight="0.85pt" strokecolor="#000000">
              <v:path arrowok="t"/>
            </v:shape>
            <v:shape style="position:absolute;left:2160;top:367;width:8655;height:0" coordorigin="2160,367" coordsize="8655,0" path="m2160,367l10815,367e" filled="f" stroked="t" strokeweight="0.85pt" strokecolor="#000000">
              <v:path arrowok="t"/>
            </v:shape>
            <v:shape style="position:absolute;left:2168;top:-540;width:0;height:915" coordorigin="2168,-540" coordsize="0,915" path="m2168,375l2168,-540e" filled="f" stroked="t" strokeweight="0.85pt" strokecolor="#000000">
              <v:path arrowok="t"/>
            </v:shape>
            <v:shape style="position:absolute;left:10808;top:-540;width:0;height:915" coordorigin="10808,-540" coordsize="0,915" path="m10808,375l10808,-540e" filled="f" stroked="t" strokeweight="0.85pt" strokecolor="#000000">
              <v:path arrowok="t"/>
            </v:shape>
            <v:shape style="position:absolute;left:2265;top:-420;width:8430;height:240" coordorigin="2265,-420" coordsize="8430,240" path="m2265,-420l10695,-420,10695,-180,2265,-180,2265,-420xe" filled="t" fillcolor="#FFFFFE" stroked="f">
              <v:path arrowok="t"/>
              <v:fill/>
            </v:shape>
            <v:shape style="position:absolute;left:2265;top:-195;width:8430;height:240" coordorigin="2265,-195" coordsize="8430,240" path="m2265,-195l10695,-195,10695,45,2265,45,2265,-195xe" filled="t" fillcolor="#FFFFFE" stroked="f">
              <v:path arrowok="t"/>
              <v:fill/>
            </v:shape>
            <v:shape style="position:absolute;left:2265;top:30;width:8430;height:240" coordorigin="2265,30" coordsize="8430,240" path="m2265,30l10695,30,10695,270,2265,270,2265,30xe" filled="t" fillcolor="#FFFFFE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spacing w:val="-3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-3"/>
          <w:w w:val="100"/>
          <w:position w:val="1"/>
          <w:sz w:val="20"/>
          <w:szCs w:val="20"/>
        </w:rPr>
        <w:t>f</w:t>
      </w:r>
      <w:r>
        <w:rPr>
          <w:rFonts w:cs="Courier New" w:hAnsi="Courier New" w:eastAsia="Courier New" w:ascii="Courier New"/>
          <w:spacing w:val="-3"/>
          <w:w w:val="100"/>
          <w:position w:val="1"/>
          <w:sz w:val="20"/>
          <w:szCs w:val="20"/>
        </w:rPr>
        <w:t>[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'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c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h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_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'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1"/>
          <w:sz w:val="20"/>
          <w:szCs w:val="20"/>
        </w:rPr>
        <w:t>]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1"/>
          <w:sz w:val="20"/>
          <w:szCs w:val="20"/>
        </w:rPr>
        <w:t>.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1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1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1"/>
          <w:sz w:val="20"/>
          <w:szCs w:val="20"/>
        </w:rPr>
        <w:t>_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1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1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1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1"/>
          <w:sz w:val="20"/>
          <w:szCs w:val="20"/>
        </w:rPr>
        <w:t>[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1"/>
          <w:sz w:val="20"/>
          <w:szCs w:val="20"/>
        </w:rPr>
        <w:t>:</w:t>
      </w:r>
      <w:r>
        <w:rPr>
          <w:rFonts w:cs="Courier New" w:hAnsi="Courier New" w:eastAsia="Courier New" w:ascii="Courier New"/>
          <w:color w:val="098759"/>
          <w:spacing w:val="-3"/>
          <w:w w:val="100"/>
          <w:position w:val="1"/>
          <w:sz w:val="20"/>
          <w:szCs w:val="20"/>
        </w:rPr>
        <w:t>1</w:t>
      </w:r>
      <w:r>
        <w:rPr>
          <w:rFonts w:cs="Courier New" w:hAnsi="Courier New" w:eastAsia="Courier New" w:ascii="Courier New"/>
          <w:color w:val="098759"/>
          <w:spacing w:val="-3"/>
          <w:w w:val="100"/>
          <w:position w:val="1"/>
          <w:sz w:val="20"/>
          <w:szCs w:val="20"/>
        </w:rPr>
        <w:t>0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]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44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1.4.5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Statistik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Title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(Ekstremum)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66"/>
        <w:ind w:left="440" w:right="95" w:firstLine="720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Berikut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merupakan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kumpulan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title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dari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nilai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ekstremum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tiap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data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numerik.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Untuk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beberapa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memiliki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beberapa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atribut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numerik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lebih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dari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satu,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diambil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salah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satu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saja.</w:t>
      </w:r>
    </w:p>
    <w:p>
      <w:pPr>
        <w:rPr>
          <w:sz w:val="1"/>
          <w:szCs w:val="1"/>
        </w:rPr>
        <w:jc w:val="left"/>
        <w:spacing w:before="4" w:lineRule="exact" w:line="0"/>
      </w:pPr>
      <w:r>
        <w:rPr>
          <w:sz w:val="1"/>
          <w:szCs w:val="1"/>
        </w:rPr>
      </w:r>
    </w:p>
    <w:tbl>
      <w:tblPr>
        <w:tblW w:w="0" w:type="auto"/>
        <w:tblLook w:val="01E0"/>
        <w:jc w:val="left"/>
        <w:tblInd w:w="43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5" w:hRule="exact"/>
        </w:trPr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97"/>
              <w:ind w:left="1029" w:right="106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Kategori</w:t>
            </w:r>
          </w:p>
        </w:tc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73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Minimum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(Title)</w:t>
            </w:r>
          </w:p>
        </w:tc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67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Maksimum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(Title)</w:t>
            </w:r>
          </w:p>
        </w:tc>
      </w:tr>
      <w:tr>
        <w:trPr>
          <w:trHeight w:val="675" w:hRule="exact"/>
        </w:trPr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1149" w:right="117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views</w:t>
            </w:r>
          </w:p>
        </w:tc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8" w:lineRule="exact" w:line="220"/>
              <w:ind w:left="779" w:right="172" w:hanging="61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dead,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others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injured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after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Ky.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school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shooting</w:t>
            </w:r>
          </w:p>
        </w:tc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3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Childish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Gambino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This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Is</w:t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4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America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(Official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Video)</w:t>
            </w:r>
          </w:p>
        </w:tc>
      </w:tr>
      <w:tr>
        <w:trPr>
          <w:trHeight w:val="690" w:hRule="exact"/>
        </w:trPr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97"/>
              <w:ind w:left="1194" w:right="122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likes</w:t>
            </w:r>
          </w:p>
        </w:tc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7"/>
              <w:ind w:left="6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Apple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Clips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sample</w:t>
            </w:r>
          </w:p>
        </w:tc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320"/>
              <w:ind w:left="309" w:right="3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2"/>
                <w:sz w:val="20"/>
                <w:szCs w:val="20"/>
              </w:rPr>
              <w:t>BTS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2"/>
                <w:sz w:val="20"/>
                <w:szCs w:val="20"/>
              </w:rPr>
              <w:t>(</w:t>
            </w:r>
            <w:r>
              <w:rPr>
                <w:rFonts w:cs="Malgun Gothic" w:hAnsi="Malgun Gothic" w:eastAsia="Malgun Gothic" w:ascii="Malgun Gothic"/>
                <w:spacing w:val="0"/>
                <w:w w:val="100"/>
                <w:position w:val="-2"/>
                <w:sz w:val="20"/>
                <w:szCs w:val="20"/>
              </w:rPr>
              <w:t>방탄소년단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2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2"/>
                <w:sz w:val="20"/>
                <w:szCs w:val="20"/>
              </w:rPr>
              <w:t>'FAKE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579" w:right="6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LOVE'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Official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MV</w:t>
            </w:r>
          </w:p>
        </w:tc>
      </w:tr>
      <w:tr>
        <w:trPr>
          <w:trHeight w:val="690" w:hRule="exact"/>
        </w:trPr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1074" w:right="110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dislikes</w:t>
            </w:r>
          </w:p>
        </w:tc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 w:lineRule="auto" w:line="250"/>
              <w:ind w:left="1124" w:right="86" w:hanging="103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Oak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Beams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New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College,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Oxford</w:t>
            </w:r>
          </w:p>
        </w:tc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999" w:right="103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Sorry.</w:t>
            </w:r>
          </w:p>
        </w:tc>
      </w:tr>
      <w:tr>
        <w:trPr>
          <w:trHeight w:val="675" w:hRule="exact"/>
        </w:trPr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82"/>
              <w:ind w:left="7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comment_count</w:t>
            </w:r>
          </w:p>
        </w:tc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84" w:righ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Amazon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Christmas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Advert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2017</w:t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714" w:right="75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Toys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Games</w:t>
            </w:r>
          </w:p>
        </w:tc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999" w:right="103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Sorry.</w:t>
            </w:r>
          </w:p>
        </w:tc>
      </w:tr>
    </w:tbl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26" w:lineRule="exact" w:line="220"/>
        <w:ind w:left="545" w:right="3937"/>
      </w:pP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#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k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[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[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'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'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]</w:t>
      </w:r>
      <w:r>
        <w:rPr>
          <w:rFonts w:cs="Courier New" w:hAnsi="Courier New" w:eastAsia="Courier New" w:ascii="Courier New"/>
          <w:color w:val="000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=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=</w:t>
      </w:r>
      <w:r>
        <w:rPr>
          <w:rFonts w:cs="Courier New" w:hAnsi="Courier New" w:eastAsia="Courier New" w:ascii="Courier New"/>
          <w:color w:val="000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[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'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'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]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color w:val="785D25"/>
          <w:spacing w:val="-3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785D25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785D25"/>
          <w:spacing w:val="-3"/>
          <w:w w:val="100"/>
          <w:sz w:val="20"/>
          <w:szCs w:val="20"/>
        </w:rPr>
        <w:t>x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]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545" w:right="3937"/>
      </w:pP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#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k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k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[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[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'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k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'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]</w:t>
      </w:r>
      <w:r>
        <w:rPr>
          <w:rFonts w:cs="Courier New" w:hAnsi="Courier New" w:eastAsia="Courier New" w:ascii="Courier New"/>
          <w:color w:val="000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=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=</w:t>
      </w:r>
      <w:r>
        <w:rPr>
          <w:rFonts w:cs="Courier New" w:hAnsi="Courier New" w:eastAsia="Courier New" w:ascii="Courier New"/>
          <w:color w:val="000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[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'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k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'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]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color w:val="785D25"/>
          <w:spacing w:val="-3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785D25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785D25"/>
          <w:spacing w:val="-3"/>
          <w:w w:val="100"/>
          <w:sz w:val="20"/>
          <w:szCs w:val="20"/>
        </w:rPr>
        <w:t>x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]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3" w:lineRule="auto" w:line="254"/>
        <w:ind w:left="545" w:right="3235"/>
      </w:pP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#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k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k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[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[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'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k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'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]</w:t>
      </w:r>
      <w:r>
        <w:rPr>
          <w:rFonts w:cs="Courier New" w:hAnsi="Courier New" w:eastAsia="Courier New" w:ascii="Courier New"/>
          <w:color w:val="000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=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=</w:t>
      </w:r>
      <w:r>
        <w:rPr>
          <w:rFonts w:cs="Courier New" w:hAnsi="Courier New" w:eastAsia="Courier New" w:ascii="Courier New"/>
          <w:color w:val="000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[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'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k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'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]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color w:val="785D25"/>
          <w:spacing w:val="-3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785D25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785D25"/>
          <w:spacing w:val="-3"/>
          <w:w w:val="100"/>
          <w:sz w:val="20"/>
          <w:szCs w:val="20"/>
        </w:rPr>
        <w:t>x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]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00"/>
        <w:ind w:left="545"/>
      </w:pPr>
      <w:r>
        <w:rPr>
          <w:rFonts w:cs="Courier New" w:hAnsi="Courier New" w:eastAsia="Courier New" w:ascii="Courier New"/>
          <w:color w:val="008000"/>
          <w:spacing w:val="0"/>
          <w:w w:val="100"/>
          <w:position w:val="2"/>
          <w:sz w:val="20"/>
          <w:szCs w:val="20"/>
        </w:rPr>
        <w:t>#</w:t>
      </w:r>
      <w:r>
        <w:rPr>
          <w:rFonts w:cs="Courier New" w:hAnsi="Courier New" w:eastAsia="Courier New" w:ascii="Courier New"/>
          <w:color w:val="008000"/>
          <w:spacing w:val="-6"/>
          <w:w w:val="100"/>
          <w:position w:val="2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position w:val="2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8000"/>
          <w:spacing w:val="-3"/>
          <w:w w:val="100"/>
          <w:position w:val="2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8000"/>
          <w:spacing w:val="-3"/>
          <w:w w:val="100"/>
          <w:position w:val="2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8000"/>
          <w:spacing w:val="-3"/>
          <w:w w:val="100"/>
          <w:position w:val="2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0"/>
          <w:w w:val="100"/>
          <w:position w:val="2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8000"/>
          <w:spacing w:val="-6"/>
          <w:w w:val="100"/>
          <w:position w:val="2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position w:val="2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8000"/>
          <w:spacing w:val="-3"/>
          <w:w w:val="100"/>
          <w:position w:val="2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position w:val="2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-3"/>
          <w:w w:val="100"/>
          <w:position w:val="2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8000"/>
          <w:spacing w:val="-3"/>
          <w:w w:val="100"/>
          <w:position w:val="2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0"/>
          <w:w w:val="100"/>
          <w:position w:val="2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-6"/>
          <w:w w:val="100"/>
          <w:position w:val="2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position w:val="2"/>
          <w:sz w:val="20"/>
          <w:szCs w:val="20"/>
        </w:rPr>
        <w:t>k</w:t>
      </w:r>
      <w:r>
        <w:rPr>
          <w:rFonts w:cs="Courier New" w:hAnsi="Courier New" w:eastAsia="Courier New" w:ascii="Courier New"/>
          <w:color w:val="008000"/>
          <w:spacing w:val="-3"/>
          <w:w w:val="100"/>
          <w:position w:val="2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8000"/>
          <w:spacing w:val="-3"/>
          <w:w w:val="100"/>
          <w:position w:val="2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8000"/>
          <w:spacing w:val="-3"/>
          <w:w w:val="100"/>
          <w:position w:val="2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position w:val="2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-3"/>
          <w:w w:val="100"/>
          <w:position w:val="2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8000"/>
          <w:spacing w:val="-3"/>
          <w:w w:val="100"/>
          <w:position w:val="2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0"/>
          <w:w w:val="100"/>
          <w:position w:val="2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8000"/>
          <w:spacing w:val="-6"/>
          <w:w w:val="100"/>
          <w:position w:val="2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position w:val="2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8000"/>
          <w:spacing w:val="-3"/>
          <w:w w:val="100"/>
          <w:position w:val="2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position w:val="2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8000"/>
          <w:spacing w:val="-3"/>
          <w:w w:val="100"/>
          <w:position w:val="2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8000"/>
          <w:spacing w:val="-3"/>
          <w:w w:val="100"/>
          <w:position w:val="2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-3"/>
          <w:w w:val="100"/>
          <w:position w:val="2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-3"/>
          <w:w w:val="100"/>
          <w:position w:val="2"/>
          <w:sz w:val="20"/>
          <w:szCs w:val="20"/>
        </w:rPr>
        <w:t>y</w:t>
      </w:r>
      <w:r>
        <w:rPr>
          <w:rFonts w:cs="Courier New" w:hAnsi="Courier New" w:eastAsia="Courier New" w:ascii="Courier New"/>
          <w:color w:val="008000"/>
          <w:spacing w:val="-3"/>
          <w:w w:val="100"/>
          <w:position w:val="2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0"/>
          <w:w w:val="100"/>
          <w:position w:val="2"/>
          <w:sz w:val="20"/>
          <w:szCs w:val="20"/>
        </w:rPr>
        <w:t>k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00"/>
        <w:ind w:left="545"/>
      </w:pPr>
      <w:r>
        <w:pict>
          <v:group style="position:absolute;margin-left:107.575pt;margin-top:526.825pt;width:433.6pt;height:183.1pt;mso-position-horizontal-relative:page;mso-position-vertical-relative:page;z-index:-1735" coordorigin="2152,10537" coordsize="8672,3662">
            <v:shape style="position:absolute;left:2160;top:10553;width:8655;height:0" coordorigin="2160,10553" coordsize="8655,0" path="m2160,10553l10815,10553e" filled="f" stroked="t" strokeweight="0.85pt" strokecolor="#000000">
              <v:path arrowok="t"/>
            </v:shape>
            <v:shape style="position:absolute;left:2160;top:14183;width:8655;height:0" coordorigin="2160,14183" coordsize="8655,0" path="m2160,14183l10815,14183e" filled="f" stroked="t" strokeweight="0.85pt" strokecolor="#000000">
              <v:path arrowok="t"/>
            </v:shape>
            <v:shape style="position:absolute;left:2168;top:10545;width:0;height:3645" coordorigin="2168,10545" coordsize="0,3645" path="m2168,14190l2168,10545e" filled="f" stroked="t" strokeweight="0.85pt" strokecolor="#000000">
              <v:path arrowok="t"/>
            </v:shape>
            <v:shape style="position:absolute;left:10808;top:10545;width:0;height:3645" coordorigin="10808,10545" coordsize="0,3645" path="m10808,14190l10808,10545e" filled="f" stroked="t" strokeweight="0.85pt" strokecolor="#000000">
              <v:path arrowok="t"/>
            </v:shape>
            <v:shape style="position:absolute;left:2265;top:10665;width:8430;height:240" coordorigin="2265,10665" coordsize="8430,240" path="m2265,10665l10695,10665,10695,10905,2265,10905,2265,10665xe" filled="t" fillcolor="#FFFFFE" stroked="f">
              <v:path arrowok="t"/>
              <v:fill/>
            </v:shape>
            <v:shape style="position:absolute;left:2265;top:10890;width:8430;height:240" coordorigin="2265,10890" coordsize="8430,240" path="m2265,10890l10695,10890,10695,11130,2265,11130,2265,10890xe" filled="t" fillcolor="#FFFFFE" stroked="f">
              <v:path arrowok="t"/>
              <v:fill/>
            </v:shape>
            <v:shape style="position:absolute;left:2265;top:11115;width:8430;height:240" coordorigin="2265,11115" coordsize="8430,240" path="m2265,11115l10695,11115,10695,11355,2265,11355,2265,11115xe" filled="t" fillcolor="#FFFFFE" stroked="f">
              <v:path arrowok="t"/>
              <v:fill/>
            </v:shape>
            <v:shape style="position:absolute;left:2265;top:11340;width:8430;height:240" coordorigin="2265,11340" coordsize="8430,240" path="m2265,11340l10695,11340,10695,11580,2265,11580,2265,11340xe" filled="t" fillcolor="#FFFFFE" stroked="f">
              <v:path arrowok="t"/>
              <v:fill/>
            </v:shape>
            <v:shape style="position:absolute;left:2265;top:11565;width:8430;height:240" coordorigin="2265,11565" coordsize="8430,240" path="m2265,11565l10695,11565,10695,11805,2265,11805,2265,11565xe" filled="t" fillcolor="#FFFFFE" stroked="f">
              <v:path arrowok="t"/>
              <v:fill/>
            </v:shape>
            <v:shape style="position:absolute;left:2265;top:11790;width:8430;height:255" coordorigin="2265,11790" coordsize="8430,255" path="m2265,11790l10695,11790,10695,12045,2265,12045,2265,11790xe" filled="t" fillcolor="#FFFFFE" stroked="f">
              <v:path arrowok="t"/>
              <v:fill/>
            </v:shape>
            <v:shape style="position:absolute;left:2265;top:12030;width:8430;height:240" coordorigin="2265,12030" coordsize="8430,240" path="m2265,12030l10695,12030,10695,12270,2265,12270,2265,12030xe" filled="t" fillcolor="#FFFFFE" stroked="f">
              <v:path arrowok="t"/>
              <v:fill/>
            </v:shape>
            <v:shape style="position:absolute;left:2265;top:12255;width:8430;height:240" coordorigin="2265,12255" coordsize="8430,240" path="m2265,12255l10695,12255,10695,12495,2265,12495,2265,12255xe" filled="t" fillcolor="#FFFFFE" stroked="f">
              <v:path arrowok="t"/>
              <v:fill/>
            </v:shape>
            <v:shape style="position:absolute;left:2265;top:12705;width:8430;height:240" coordorigin="2265,12705" coordsize="8430,240" path="m2265,12705l10695,12705,10695,12945,2265,12945,2265,12705xe" filled="t" fillcolor="#FFFFFE" stroked="f">
              <v:path arrowok="t"/>
              <v:fill/>
            </v:shape>
            <v:shape style="position:absolute;left:2265;top:12930;width:8430;height:240" coordorigin="2265,12930" coordsize="8430,240" path="m2265,12930l10695,12930,10695,13170,2265,13170,2265,12930xe" filled="t" fillcolor="#FFFFFE" stroked="f">
              <v:path arrowok="t"/>
              <v:fill/>
            </v:shape>
            <v:shape style="position:absolute;left:2265;top:13155;width:8430;height:240" coordorigin="2265,13155" coordsize="8430,240" path="m2265,13155l10695,13155,10695,13395,2265,13395,2265,13155xe" filled="t" fillcolor="#FFFFFE" stroked="f">
              <v:path arrowok="t"/>
              <v:fill/>
            </v:shape>
            <v:shape style="position:absolute;left:2265;top:13380;width:8430;height:240" coordorigin="2265,13380" coordsize="8430,240" path="m2265,13380l10695,13380,10695,13620,2265,13620,2265,13380xe" filled="t" fillcolor="#FFFFFE" stroked="f">
              <v:path arrowok="t"/>
              <v:fill/>
            </v:shape>
            <v:shape style="position:absolute;left:2265;top:13605;width:8430;height:240" coordorigin="2265,13605" coordsize="8430,240" path="m2265,13605l10695,13605,10695,13845,2265,13845,2265,13605xe" filled="t" fillcolor="#FFFFFE" stroked="f">
              <v:path arrowok="t"/>
              <v:fill/>
            </v:shape>
            <v:shape style="position:absolute;left:2265;top:13830;width:8430;height:255" coordorigin="2265,13830" coordsize="8430,255" path="m2265,13830l10695,13830,10695,14085,2265,14085,2265,13830xe" filled="t" fillcolor="#FFFFFE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spacing w:val="-3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-3"/>
          <w:w w:val="100"/>
          <w:position w:val="1"/>
          <w:sz w:val="20"/>
          <w:szCs w:val="20"/>
        </w:rPr>
        <w:t>f</w:t>
      </w:r>
      <w:r>
        <w:rPr>
          <w:rFonts w:cs="Courier New" w:hAnsi="Courier New" w:eastAsia="Courier New" w:ascii="Courier New"/>
          <w:spacing w:val="-3"/>
          <w:w w:val="100"/>
          <w:position w:val="1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-3"/>
          <w:w w:val="100"/>
          <w:position w:val="1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-3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-3"/>
          <w:w w:val="100"/>
          <w:position w:val="1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-3"/>
          <w:w w:val="100"/>
          <w:position w:val="1"/>
          <w:sz w:val="20"/>
          <w:szCs w:val="20"/>
        </w:rPr>
        <w:t>[</w:t>
      </w:r>
      <w:r>
        <w:rPr>
          <w:rFonts w:cs="Courier New" w:hAnsi="Courier New" w:eastAsia="Courier New" w:ascii="Courier New"/>
          <w:spacing w:val="-3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-3"/>
          <w:w w:val="100"/>
          <w:position w:val="1"/>
          <w:sz w:val="20"/>
          <w:szCs w:val="20"/>
        </w:rPr>
        <w:t>f</w:t>
      </w:r>
      <w:r>
        <w:rPr>
          <w:rFonts w:cs="Courier New" w:hAnsi="Courier New" w:eastAsia="Courier New" w:ascii="Courier New"/>
          <w:spacing w:val="-3"/>
          <w:w w:val="100"/>
          <w:position w:val="1"/>
          <w:sz w:val="20"/>
          <w:szCs w:val="20"/>
        </w:rPr>
        <w:t>[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'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c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m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m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_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c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u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'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]</w:t>
      </w:r>
      <w:r>
        <w:rPr>
          <w:rFonts w:cs="Courier New" w:hAnsi="Courier New" w:eastAsia="Courier New" w:ascii="Courier New"/>
          <w:color w:val="000000"/>
          <w:spacing w:val="-6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1"/>
          <w:sz w:val="20"/>
          <w:szCs w:val="20"/>
        </w:rPr>
        <w:t>=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=</w:t>
      </w:r>
      <w:r>
        <w:rPr>
          <w:rFonts w:cs="Courier New" w:hAnsi="Courier New" w:eastAsia="Courier New" w:ascii="Courier New"/>
          <w:color w:val="000000"/>
          <w:spacing w:val="-6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1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1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1"/>
          <w:sz w:val="20"/>
          <w:szCs w:val="20"/>
        </w:rPr>
        <w:t>[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'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c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m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m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e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_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c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o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u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t</w:t>
      </w:r>
      <w:r>
        <w:rPr>
          <w:rFonts w:cs="Courier New" w:hAnsi="Courier New" w:eastAsia="Courier New" w:ascii="Courier New"/>
          <w:color w:val="A21515"/>
          <w:spacing w:val="-3"/>
          <w:w w:val="100"/>
          <w:position w:val="1"/>
          <w:sz w:val="20"/>
          <w:szCs w:val="20"/>
        </w:rPr>
        <w:t>'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1"/>
          <w:sz w:val="20"/>
          <w:szCs w:val="20"/>
        </w:rPr>
        <w:t>]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1"/>
          <w:sz w:val="20"/>
          <w:szCs w:val="20"/>
        </w:rPr>
        <w:t>.</w:t>
      </w:r>
      <w:r>
        <w:rPr>
          <w:rFonts w:cs="Courier New" w:hAnsi="Courier New" w:eastAsia="Courier New" w:ascii="Courier New"/>
          <w:color w:val="785D25"/>
          <w:spacing w:val="-3"/>
          <w:w w:val="100"/>
          <w:position w:val="1"/>
          <w:sz w:val="20"/>
          <w:szCs w:val="20"/>
        </w:rPr>
        <w:t>m</w:t>
      </w:r>
      <w:r>
        <w:rPr>
          <w:rFonts w:cs="Courier New" w:hAnsi="Courier New" w:eastAsia="Courier New" w:ascii="Courier New"/>
          <w:color w:val="785D25"/>
          <w:spacing w:val="-3"/>
          <w:w w:val="100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color w:val="785D25"/>
          <w:spacing w:val="-3"/>
          <w:w w:val="100"/>
          <w:position w:val="1"/>
          <w:sz w:val="20"/>
          <w:szCs w:val="20"/>
        </w:rPr>
        <w:t>x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00"/>
          <w:spacing w:val="-3"/>
          <w:w w:val="100"/>
          <w:position w:val="1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20"/>
          <w:szCs w:val="20"/>
        </w:rPr>
        <w:t>]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lineRule="exact" w:line="180"/>
      </w:pPr>
      <w:r>
        <w:rPr>
          <w:sz w:val="19"/>
          <w:szCs w:val="19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26" w:lineRule="exact" w:line="220"/>
        <w:ind w:left="545" w:right="2884"/>
      </w:pP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#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k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k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[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[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'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'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]</w:t>
      </w:r>
      <w:r>
        <w:rPr>
          <w:rFonts w:cs="Courier New" w:hAnsi="Courier New" w:eastAsia="Courier New" w:ascii="Courier New"/>
          <w:color w:val="000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=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=</w:t>
      </w:r>
      <w:r>
        <w:rPr>
          <w:rFonts w:cs="Courier New" w:hAnsi="Courier New" w:eastAsia="Courier New" w:ascii="Courier New"/>
          <w:color w:val="000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[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'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w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'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]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color w:val="785D25"/>
          <w:spacing w:val="-3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785D25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785D25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]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[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'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'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]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545" w:right="3937"/>
      </w:pP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#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k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k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k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[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[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'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k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'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]</w:t>
      </w:r>
      <w:r>
        <w:rPr>
          <w:rFonts w:cs="Courier New" w:hAnsi="Courier New" w:eastAsia="Courier New" w:ascii="Courier New"/>
          <w:color w:val="000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=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=</w:t>
      </w:r>
      <w:r>
        <w:rPr>
          <w:rFonts w:cs="Courier New" w:hAnsi="Courier New" w:eastAsia="Courier New" w:ascii="Courier New"/>
          <w:color w:val="000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[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'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k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'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]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color w:val="785D25"/>
          <w:spacing w:val="-3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785D25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785D25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]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3" w:lineRule="auto" w:line="254"/>
        <w:ind w:left="545" w:right="3235"/>
        <w:sectPr>
          <w:pgSz w:w="12240" w:h="15840"/>
          <w:pgMar w:top="1340" w:bottom="280" w:left="1720" w:right="1320"/>
        </w:sectPr>
      </w:pP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#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k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k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[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[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'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k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'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]</w:t>
      </w:r>
      <w:r>
        <w:rPr>
          <w:rFonts w:cs="Courier New" w:hAnsi="Courier New" w:eastAsia="Courier New" w:ascii="Courier New"/>
          <w:color w:val="000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=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=</w:t>
      </w:r>
      <w:r>
        <w:rPr>
          <w:rFonts w:cs="Courier New" w:hAnsi="Courier New" w:eastAsia="Courier New" w:ascii="Courier New"/>
          <w:color w:val="000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[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'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k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'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]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color w:val="785D25"/>
          <w:spacing w:val="-3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785D25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785D25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]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69" w:lineRule="exact" w:line="220"/>
        <w:ind w:left="545" w:right="2065"/>
      </w:pPr>
      <w:r>
        <w:pict>
          <v:group style="position:absolute;margin-left:107.575pt;margin-top:71.575pt;width:433.6pt;height:69.85pt;mso-position-horizontal-relative:page;mso-position-vertical-relative:page;z-index:-1732" coordorigin="2152,1432" coordsize="8672,1397">
            <v:shape style="position:absolute;left:2160;top:1448;width:8655;height:0" coordorigin="2160,1448" coordsize="8655,0" path="m2160,1448l10815,1448e" filled="f" stroked="t" strokeweight="0.85pt" strokecolor="#000000">
              <v:path arrowok="t"/>
            </v:shape>
            <v:shape style="position:absolute;left:2160;top:2813;width:8655;height:0" coordorigin="2160,2813" coordsize="8655,0" path="m2160,2813l10815,2813e" filled="f" stroked="t" strokeweight="0.85pt" strokecolor="#000000">
              <v:path arrowok="t"/>
            </v:shape>
            <v:shape style="position:absolute;left:2168;top:1440;width:0;height:1380" coordorigin="2168,1440" coordsize="0,1380" path="m2168,2820l2168,1440e" filled="f" stroked="t" strokeweight="0.85pt" strokecolor="#000000">
              <v:path arrowok="t"/>
            </v:shape>
            <v:shape style="position:absolute;left:10808;top:1440;width:0;height:1380" coordorigin="10808,1440" coordsize="0,1380" path="m10808,2820l10808,1440e" filled="f" stroked="t" strokeweight="0.85pt" strokecolor="#000000">
              <v:path arrowok="t"/>
            </v:shape>
            <v:shape style="position:absolute;left:2265;top:1560;width:8430;height:240" coordorigin="2265,1560" coordsize="8430,240" path="m2265,1560l10695,1560,10695,1800,2265,1800,2265,1560xe" filled="t" fillcolor="#FFFFFE" stroked="f">
              <v:path arrowok="t"/>
              <v:fill/>
            </v:shape>
            <v:shape style="position:absolute;left:2265;top:1785;width:8430;height:240" coordorigin="2265,1785" coordsize="8430,240" path="m2265,1785l10695,1785,10695,2025,2265,2025,2265,1785xe" filled="t" fillcolor="#FFFFFE" stroked="f">
              <v:path arrowok="t"/>
              <v:fill/>
            </v:shape>
            <v:shape style="position:absolute;left:2265;top:2010;width:8430;height:240" coordorigin="2265,2010" coordsize="8430,240" path="m2265,2010l10695,2010,10695,2250,2265,2250,2265,2010xe" filled="t" fillcolor="#FFFFFE" stroked="f">
              <v:path arrowok="t"/>
              <v:fill/>
            </v:shape>
            <v:shape style="position:absolute;left:2265;top:2235;width:8430;height:240" coordorigin="2265,2235" coordsize="8430,240" path="m2265,2235l10695,2235,10695,2475,2265,2475,2265,2235xe" filled="t" fillcolor="#FFFFFE" stroked="f">
              <v:path arrowok="t"/>
              <v:fill/>
            </v:shape>
            <v:shape style="position:absolute;left:2265;top:2460;width:8430;height:255" coordorigin="2265,2460" coordsize="8430,255" path="m2265,2460l10695,2460,10695,2715,2265,2715,2265,2460xe" filled="t" fillcolor="#FFFFFE" stroked="f">
              <v:path arrowok="t"/>
              <v:fill/>
            </v:shape>
            <w10:wrap type="none"/>
          </v:group>
        </w:pict>
      </w:r>
      <w:r>
        <w:pict>
          <v:group style="position:absolute;margin-left:0pt;margin-top:0pt;width:612pt;height:791.25pt;mso-position-horizontal-relative:page;mso-position-vertical-relative:page;z-index:-1733" coordorigin="0,0" coordsize="12240,15825">
            <v:shape style="position:absolute;left:0;top:0;width:12240;height:15825" coordorigin="0,0" coordsize="12240,15825" path="m0,0l12240,0,12240,15825,0,15825,0,0xe" filled="t" fillcolor="#FFFFFF" stroked="f">
              <v:path arrowok="t"/>
              <v:fill/>
            </v:shape>
            <w10:wrap type="none"/>
          </v:group>
        </w:pict>
      </w:r>
      <w:r>
        <w:pict>
          <v:group style="position:absolute;margin-left:0pt;margin-top:0pt;width:0pt;height:792pt;mso-position-horizontal-relative:page;mso-position-vertical-relative:page;z-index:-1734" coordorigin="0,0" coordsize="0,15840">
            <v:shape style="position:absolute;left:0;top:0;width:0;height:15840" coordorigin="0,0" coordsize="0,15840" path="m0,0l0,15840,0,0xe" filled="t" fillcolor="#F7F9FA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#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k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k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[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[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'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_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'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]</w:t>
      </w:r>
      <w:r>
        <w:rPr>
          <w:rFonts w:cs="Courier New" w:hAnsi="Courier New" w:eastAsia="Courier New" w:ascii="Courier New"/>
          <w:color w:val="000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=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=</w:t>
      </w:r>
      <w:r>
        <w:rPr>
          <w:rFonts w:cs="Courier New" w:hAnsi="Courier New" w:eastAsia="Courier New" w:ascii="Courier New"/>
          <w:color w:val="000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[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'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_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'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]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color w:val="785D25"/>
          <w:spacing w:val="-3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785D25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785D25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]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3" w:lineRule="auto" w:line="246"/>
        <w:ind w:left="545" w:right="661"/>
      </w:pP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#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k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k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,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k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_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[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[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'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_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'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]</w:t>
      </w:r>
      <w:r>
        <w:rPr>
          <w:rFonts w:cs="Courier New" w:hAnsi="Courier New" w:eastAsia="Courier New" w:ascii="Courier New"/>
          <w:color w:val="000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=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=</w:t>
      </w:r>
      <w:r>
        <w:rPr>
          <w:rFonts w:cs="Courier New" w:hAnsi="Courier New" w:eastAsia="Courier New" w:ascii="Courier New"/>
          <w:color w:val="000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[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'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_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'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]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color w:val="785D25"/>
          <w:spacing w:val="-3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785D25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785D25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&amp;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[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'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_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'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]</w:t>
      </w:r>
      <w:r>
        <w:rPr>
          <w:rFonts w:cs="Courier New" w:hAnsi="Courier New" w:eastAsia="Courier New" w:ascii="Courier New"/>
          <w:color w:val="000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=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=</w:t>
      </w:r>
      <w:r>
        <w:rPr>
          <w:rFonts w:cs="Courier New" w:hAnsi="Courier New" w:eastAsia="Courier New" w:ascii="Courier New"/>
          <w:color w:val="000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FF"/>
          <w:spacing w:val="-3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FF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-3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-3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FF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]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44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1.4.5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Statistik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publish_time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81"/>
        <w:ind w:left="440" w:right="101" w:firstLine="720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Untuk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publish_time,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kita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melihat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pengelompokan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berdasar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hari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dan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bulan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apa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dari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suatu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video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di-publish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Youtube.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00"/>
        <w:ind w:left="1160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Berikut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pengelompokan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berdasar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hari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dari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waktu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video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di-publish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Youtube.</w:t>
      </w:r>
    </w:p>
    <w:p>
      <w:pPr>
        <w:rPr>
          <w:sz w:val="4"/>
          <w:szCs w:val="4"/>
        </w:rPr>
        <w:jc w:val="left"/>
        <w:spacing w:before="2" w:lineRule="exact" w:line="40"/>
      </w:pPr>
      <w:r>
        <w:rPr>
          <w:sz w:val="4"/>
          <w:szCs w:val="4"/>
        </w:rPr>
      </w:r>
    </w:p>
    <w:tbl>
      <w:tblPr>
        <w:tblW w:w="0" w:type="auto"/>
        <w:tblLook w:val="01E0"/>
        <w:jc w:val="left"/>
        <w:tblInd w:w="43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5" w:hRule="exact"/>
        </w:trPr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97"/>
              <w:ind w:left="1929" w:right="194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Hari</w:t>
            </w:r>
          </w:p>
        </w:tc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97"/>
              <w:ind w:left="1854" w:right="189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Video</w:t>
            </w:r>
          </w:p>
        </w:tc>
      </w:tr>
      <w:tr>
        <w:trPr>
          <w:trHeight w:val="465" w:hRule="exact"/>
        </w:trPr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97"/>
              <w:ind w:left="1839" w:right="187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Friday</w:t>
            </w:r>
          </w:p>
        </w:tc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97"/>
              <w:ind w:left="1899" w:right="193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7002</w:t>
            </w:r>
          </w:p>
        </w:tc>
      </w:tr>
      <w:tr>
        <w:trPr>
          <w:trHeight w:val="450" w:hRule="exact"/>
        </w:trPr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1719" w:right="175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Thursday</w:t>
            </w:r>
          </w:p>
        </w:tc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1899" w:right="193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6950</w:t>
            </w:r>
          </w:p>
        </w:tc>
      </w:tr>
      <w:tr>
        <w:trPr>
          <w:trHeight w:val="450" w:hRule="exact"/>
        </w:trPr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1764" w:right="179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Tuesday</w:t>
            </w:r>
          </w:p>
        </w:tc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1899" w:right="193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6786</w:t>
            </w:r>
          </w:p>
        </w:tc>
      </w:tr>
      <w:tr>
        <w:trPr>
          <w:trHeight w:val="465" w:hRule="exact"/>
        </w:trPr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97"/>
              <w:ind w:left="1629" w:right="167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Wednesday</w:t>
            </w:r>
          </w:p>
        </w:tc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97"/>
              <w:ind w:left="1899" w:right="193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6762</w:t>
            </w:r>
          </w:p>
        </w:tc>
      </w:tr>
      <w:tr>
        <w:trPr>
          <w:trHeight w:val="450" w:hRule="exact"/>
        </w:trPr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1764" w:right="180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Monday</w:t>
            </w:r>
          </w:p>
        </w:tc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1899" w:right="193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6177</w:t>
            </w:r>
          </w:p>
        </w:tc>
      </w:tr>
      <w:tr>
        <w:trPr>
          <w:trHeight w:val="450" w:hRule="exact"/>
        </w:trPr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1809" w:right="182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Sunday</w:t>
            </w:r>
          </w:p>
        </w:tc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82"/>
              <w:ind w:left="1899" w:right="193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3679</w:t>
            </w:r>
          </w:p>
        </w:tc>
      </w:tr>
      <w:tr>
        <w:trPr>
          <w:trHeight w:val="465" w:hRule="exact"/>
        </w:trPr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97"/>
              <w:ind w:left="1749" w:right="177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Saturday</w:t>
            </w:r>
          </w:p>
        </w:tc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97"/>
              <w:ind w:left="1899" w:right="193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3593</w:t>
            </w:r>
          </w:p>
        </w:tc>
      </w:tr>
    </w:tbl>
    <w:p>
      <w:pPr>
        <w:rPr>
          <w:sz w:val="10"/>
          <w:szCs w:val="10"/>
        </w:rPr>
        <w:jc w:val="left"/>
        <w:spacing w:before="10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26" w:lineRule="exact" w:line="220"/>
        <w:ind w:left="545" w:right="1948"/>
      </w:pPr>
      <w:r>
        <w:pict>
          <v:group style="position:absolute;margin-left:107.575pt;margin-top:-3.585pt;width:433.6pt;height:46.6pt;mso-position-horizontal-relative:page;mso-position-vertical-relative:paragraph;z-index:-1731" coordorigin="2152,-72" coordsize="8672,932">
            <v:shape style="position:absolute;left:2160;top:-56;width:8655;height:0" coordorigin="2160,-56" coordsize="8655,0" path="m2160,-56l10815,-56e" filled="f" stroked="t" strokeweight="0.85pt" strokecolor="#000000">
              <v:path arrowok="t"/>
            </v:shape>
            <v:shape style="position:absolute;left:2160;top:844;width:8655;height:0" coordorigin="2160,844" coordsize="8655,0" path="m2160,844l10815,844e" filled="f" stroked="t" strokeweight="0.85pt" strokecolor="#000000">
              <v:path arrowok="t"/>
            </v:shape>
            <v:shape style="position:absolute;left:2168;top:-63;width:0;height:915" coordorigin="2168,-63" coordsize="0,915" path="m2168,852l2168,-63e" filled="f" stroked="t" strokeweight="0.85pt" strokecolor="#000000">
              <v:path arrowok="t"/>
            </v:shape>
            <v:shape style="position:absolute;left:10808;top:-63;width:0;height:915" coordorigin="10808,-63" coordsize="0,915" path="m10808,852l10808,-63e" filled="f" stroked="t" strokeweight="0.85pt" strokecolor="#000000">
              <v:path arrowok="t"/>
            </v:shape>
            <v:shape style="position:absolute;left:2265;top:57;width:8430;height:240" coordorigin="2265,57" coordsize="8430,240" path="m2265,57l10695,57,10695,297,2265,297,2265,57xe" filled="t" fillcolor="#FFFFFE" stroked="f">
              <v:path arrowok="t"/>
              <v:fill/>
            </v:shape>
            <v:shape style="position:absolute;left:2265;top:282;width:8430;height:240" coordorigin="2265,282" coordsize="8430,240" path="m2265,282l10695,282,10695,522,2265,522,2265,282xe" filled="t" fillcolor="#FFFFFE" stroked="f">
              <v:path arrowok="t"/>
              <v:fill/>
            </v:shape>
            <v:shape style="position:absolute;left:2265;top:507;width:8430;height:240" coordorigin="2265,507" coordsize="8430,240" path="m2265,507l10695,507,10695,747,2265,747,2265,507xe" filled="t" fillcolor="#FFFFFE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#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g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k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8000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-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8000"/>
          <w:spacing w:val="-3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color w:val="008000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[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"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_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"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]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FF"/>
          <w:spacing w:val="-3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FF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-3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00FF"/>
          <w:spacing w:val="-3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color w:val="0000FF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FF"/>
          <w:spacing w:val="-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x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x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'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%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A21515"/>
          <w:spacing w:val="-3"/>
          <w:w w:val="100"/>
          <w:sz w:val="20"/>
          <w:szCs w:val="20"/>
        </w:rPr>
        <w:t>'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_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_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_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x</w:t>
      </w:r>
      <w:r>
        <w:rPr>
          <w:rFonts w:cs="Courier New" w:hAnsi="Courier New" w:eastAsia="Courier New" w:ascii="Courier New"/>
          <w:color w:val="000000"/>
          <w:spacing w:val="-3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)</w:t>
      </w:r>
    </w:p>
    <w:sectPr>
      <w:pgSz w:w="12240" w:h="15840"/>
      <w:pgMar w:top="1460" w:bottom="280" w:left="1720" w:right="13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