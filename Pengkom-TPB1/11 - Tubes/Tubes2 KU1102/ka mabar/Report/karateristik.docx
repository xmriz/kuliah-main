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98698" w14:textId="5C2F0201" w:rsidR="008C3F63" w:rsidRDefault="00751C74">
      <w:pPr>
        <w:spacing w:before="66"/>
        <w:ind w:left="440"/>
        <w:rPr>
          <w:sz w:val="24"/>
          <w:szCs w:val="24"/>
        </w:rPr>
      </w:pPr>
      <w:r>
        <w:pict w14:anchorId="7CB2F38E">
          <v:group id="_x0000_s1068" style="position:absolute;left:0;text-align:left;margin-left:0;margin-top:0;width:0;height:11in;z-index:-251662336;mso-position-horizontal-relative:page;mso-position-vertical-relative:page" coordsize="0,15840">
            <v:shape id="_x0000_s1069" style="position:absolute;width:0;height:15840" coordsize="0,15840" path="m,l,15840,,xe" fillcolor="#f7f9fa" stroked="f">
              <v:path arrowok="t"/>
            </v:shape>
            <w10:wrap anchorx="page" anchory="page"/>
          </v:group>
        </w:pict>
      </w:r>
      <w:r>
        <w:rPr>
          <w:b/>
          <w:sz w:val="24"/>
          <w:szCs w:val="24"/>
        </w:rPr>
        <w:t xml:space="preserve">1.2 </w:t>
      </w: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</w:rPr>
        <w:t xml:space="preserve"> 2 </w:t>
      </w:r>
      <w:proofErr w:type="spellStart"/>
      <w:r>
        <w:rPr>
          <w:b/>
          <w:sz w:val="24"/>
          <w:szCs w:val="24"/>
        </w:rPr>
        <w:t>Karakteristik</w:t>
      </w:r>
      <w:proofErr w:type="spellEnd"/>
      <w:r>
        <w:rPr>
          <w:b/>
          <w:sz w:val="24"/>
          <w:szCs w:val="24"/>
        </w:rPr>
        <w:t xml:space="preserve"> Data</w:t>
      </w:r>
    </w:p>
    <w:p w14:paraId="408D70DA" w14:textId="77777777" w:rsidR="008C3F63" w:rsidRDefault="008C3F63">
      <w:pPr>
        <w:spacing w:before="6" w:line="160" w:lineRule="exact"/>
        <w:rPr>
          <w:sz w:val="16"/>
          <w:szCs w:val="16"/>
        </w:rPr>
      </w:pPr>
    </w:p>
    <w:p w14:paraId="0D2F29F3" w14:textId="77777777" w:rsidR="008C3F63" w:rsidRDefault="00751C74">
      <w:pPr>
        <w:ind w:left="1160"/>
      </w:pPr>
      <w:r>
        <w:t xml:space="preserve">Pada data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masing-masing </w:t>
      </w:r>
      <w:proofErr w:type="spellStart"/>
      <w:r>
        <w:t>kolom</w:t>
      </w:r>
      <w:proofErr w:type="spellEnd"/>
      <w:r>
        <w:t>:</w:t>
      </w:r>
    </w:p>
    <w:p w14:paraId="6568FF14" w14:textId="77777777" w:rsidR="008C3F63" w:rsidRDefault="008C3F63">
      <w:pPr>
        <w:spacing w:before="8" w:line="100" w:lineRule="exact"/>
        <w:rPr>
          <w:sz w:val="11"/>
          <w:szCs w:val="11"/>
        </w:rPr>
      </w:pPr>
    </w:p>
    <w:p w14:paraId="080E9E20" w14:textId="07E96A3F" w:rsidR="008C3F63" w:rsidRDefault="008C3F63">
      <w:pPr>
        <w:spacing w:line="200" w:lineRule="exact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1627"/>
        <w:gridCol w:w="2089"/>
        <w:gridCol w:w="1362"/>
        <w:gridCol w:w="2767"/>
        <w:gridCol w:w="885"/>
      </w:tblGrid>
      <w:tr w:rsidR="00370EE1" w14:paraId="063D16CA" w14:textId="77777777" w:rsidTr="00942EF4">
        <w:tc>
          <w:tcPr>
            <w:tcW w:w="0" w:type="auto"/>
            <w:vAlign w:val="center"/>
          </w:tcPr>
          <w:p w14:paraId="23E00285" w14:textId="5DF29583" w:rsidR="00942EF4" w:rsidRDefault="00942EF4" w:rsidP="00942EF4">
            <w:pPr>
              <w:spacing w:before="34"/>
              <w:jc w:val="center"/>
            </w:pPr>
            <w:r>
              <w:t>Kolom</w:t>
            </w:r>
          </w:p>
        </w:tc>
        <w:tc>
          <w:tcPr>
            <w:tcW w:w="0" w:type="auto"/>
            <w:vAlign w:val="center"/>
          </w:tcPr>
          <w:p w14:paraId="63CD7CC2" w14:textId="16E058E9" w:rsidR="00942EF4" w:rsidRDefault="00942EF4" w:rsidP="00942EF4">
            <w:pPr>
              <w:spacing w:before="34"/>
              <w:jc w:val="center"/>
            </w:pPr>
            <w:proofErr w:type="spellStart"/>
            <w:r>
              <w:t>Penjelasan</w:t>
            </w:r>
            <w:proofErr w:type="spellEnd"/>
          </w:p>
        </w:tc>
        <w:tc>
          <w:tcPr>
            <w:tcW w:w="0" w:type="auto"/>
            <w:vAlign w:val="center"/>
          </w:tcPr>
          <w:p w14:paraId="5D381383" w14:textId="0CBCA73A" w:rsidR="00942EF4" w:rsidRDefault="00942EF4" w:rsidP="00942EF4">
            <w:pPr>
              <w:spacing w:before="34"/>
              <w:jc w:val="center"/>
            </w:pPr>
            <w:proofErr w:type="spellStart"/>
            <w:r>
              <w:t>Kategori</w:t>
            </w:r>
            <w:proofErr w:type="spellEnd"/>
          </w:p>
        </w:tc>
        <w:tc>
          <w:tcPr>
            <w:tcW w:w="0" w:type="auto"/>
            <w:vAlign w:val="center"/>
          </w:tcPr>
          <w:p w14:paraId="4B517E27" w14:textId="0B7D157B" w:rsidR="00942EF4" w:rsidRDefault="00942EF4" w:rsidP="00942EF4">
            <w:pPr>
              <w:spacing w:before="34"/>
              <w:jc w:val="center"/>
            </w:pPr>
            <w:r>
              <w:t>Range/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</w:p>
        </w:tc>
        <w:tc>
          <w:tcPr>
            <w:tcW w:w="0" w:type="auto"/>
            <w:vAlign w:val="center"/>
          </w:tcPr>
          <w:p w14:paraId="106177C9" w14:textId="3AD78781" w:rsidR="00942EF4" w:rsidRDefault="00942EF4" w:rsidP="00942EF4">
            <w:pPr>
              <w:spacing w:before="34"/>
              <w:jc w:val="center"/>
            </w:pPr>
            <w:r>
              <w:t>Unique Values</w:t>
            </w:r>
          </w:p>
        </w:tc>
      </w:tr>
      <w:tr w:rsidR="00370EE1" w14:paraId="3B14ED01" w14:textId="77777777" w:rsidTr="00942EF4">
        <w:tc>
          <w:tcPr>
            <w:tcW w:w="0" w:type="auto"/>
            <w:vAlign w:val="center"/>
          </w:tcPr>
          <w:p w14:paraId="70A002C5" w14:textId="1FCEBD08" w:rsidR="00942EF4" w:rsidRDefault="00794A12" w:rsidP="00942EF4">
            <w:pPr>
              <w:spacing w:before="34"/>
              <w:jc w:val="center"/>
            </w:pPr>
            <w:proofErr w:type="spellStart"/>
            <w:r>
              <w:t>publish_time</w:t>
            </w:r>
            <w:proofErr w:type="spellEnd"/>
          </w:p>
        </w:tc>
        <w:tc>
          <w:tcPr>
            <w:tcW w:w="0" w:type="auto"/>
            <w:vAlign w:val="center"/>
          </w:tcPr>
          <w:p w14:paraId="45973308" w14:textId="47B8D986" w:rsidR="00942EF4" w:rsidRDefault="00942EF4" w:rsidP="00942EF4">
            <w:pPr>
              <w:spacing w:before="34"/>
              <w:jc w:val="center"/>
            </w:pPr>
            <w:r>
              <w:t xml:space="preserve">Waktu </w:t>
            </w:r>
            <w:proofErr w:type="spellStart"/>
            <w:r>
              <w:t>meng</w:t>
            </w:r>
            <w:r w:rsidR="00794A12">
              <w:t>unggah</w:t>
            </w:r>
            <w:proofErr w:type="spellEnd"/>
            <w:r w:rsidR="00794A12">
              <w:t xml:space="preserve"> video</w:t>
            </w:r>
          </w:p>
        </w:tc>
        <w:tc>
          <w:tcPr>
            <w:tcW w:w="0" w:type="auto"/>
            <w:vAlign w:val="center"/>
          </w:tcPr>
          <w:p w14:paraId="548D904C" w14:textId="46AB410D" w:rsidR="00942EF4" w:rsidRDefault="00370EE1" w:rsidP="00942EF4">
            <w:pPr>
              <w:spacing w:before="34"/>
              <w:jc w:val="center"/>
            </w:pPr>
            <w:r>
              <w:t>Categorical (</w:t>
            </w:r>
            <w:proofErr w:type="spellStart"/>
            <w:r>
              <w:t>belum</w:t>
            </w:r>
            <w:proofErr w:type="spellEnd"/>
            <w:r>
              <w:t xml:space="preserve"> Time Series)</w:t>
            </w:r>
          </w:p>
        </w:tc>
        <w:tc>
          <w:tcPr>
            <w:tcW w:w="0" w:type="auto"/>
            <w:vAlign w:val="center"/>
          </w:tcPr>
          <w:p w14:paraId="55E59E02" w14:textId="488BDDCF" w:rsidR="00942EF4" w:rsidRDefault="00751C74" w:rsidP="00942EF4">
            <w:pPr>
              <w:spacing w:before="34"/>
              <w:jc w:val="center"/>
            </w:pPr>
            <w:r w:rsidRPr="00751C74">
              <w:t>(2021-01-11T12:21:56Z -</w:t>
            </w:r>
            <w:r>
              <w:t>-</w:t>
            </w:r>
            <w:r w:rsidRPr="00751C74">
              <w:t xml:space="preserve"> 2021-11-19T02:45:03Z)</w:t>
            </w:r>
          </w:p>
        </w:tc>
        <w:tc>
          <w:tcPr>
            <w:tcW w:w="0" w:type="auto"/>
            <w:vAlign w:val="center"/>
          </w:tcPr>
          <w:p w14:paraId="64EB89DE" w14:textId="0676C1BE" w:rsidR="00942EF4" w:rsidRDefault="00951AD7" w:rsidP="00942EF4">
            <w:pPr>
              <w:spacing w:before="34"/>
              <w:jc w:val="center"/>
            </w:pPr>
            <w:r>
              <w:t>10157</w:t>
            </w:r>
          </w:p>
        </w:tc>
      </w:tr>
      <w:tr w:rsidR="00370EE1" w14:paraId="44EF2325" w14:textId="77777777" w:rsidTr="00942EF4">
        <w:tc>
          <w:tcPr>
            <w:tcW w:w="0" w:type="auto"/>
            <w:vAlign w:val="center"/>
          </w:tcPr>
          <w:p w14:paraId="2CD513A9" w14:textId="1D277447" w:rsidR="00942EF4" w:rsidRDefault="00794A12" w:rsidP="00942EF4">
            <w:pPr>
              <w:spacing w:before="34"/>
              <w:jc w:val="center"/>
            </w:pPr>
            <w:proofErr w:type="spellStart"/>
            <w:r>
              <w:t>channel_id</w:t>
            </w:r>
            <w:proofErr w:type="spellEnd"/>
          </w:p>
        </w:tc>
        <w:tc>
          <w:tcPr>
            <w:tcW w:w="0" w:type="auto"/>
            <w:vAlign w:val="center"/>
          </w:tcPr>
          <w:p w14:paraId="055FFB23" w14:textId="704208D3" w:rsidR="00942EF4" w:rsidRDefault="00794A12" w:rsidP="00942EF4">
            <w:pPr>
              <w:spacing w:before="34"/>
              <w:jc w:val="center"/>
            </w:pPr>
            <w:r>
              <w:t xml:space="preserve">ID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channel </w:t>
            </w:r>
            <w:proofErr w:type="spellStart"/>
            <w:r>
              <w:t>pemilik</w:t>
            </w:r>
            <w:proofErr w:type="spellEnd"/>
            <w:r>
              <w:t xml:space="preserve"> video trending</w:t>
            </w:r>
          </w:p>
        </w:tc>
        <w:tc>
          <w:tcPr>
            <w:tcW w:w="0" w:type="auto"/>
            <w:vAlign w:val="center"/>
          </w:tcPr>
          <w:p w14:paraId="4E321ECB" w14:textId="576AA50E" w:rsidR="00942EF4" w:rsidRDefault="00370EE1" w:rsidP="00942EF4">
            <w:pPr>
              <w:spacing w:before="34"/>
              <w:jc w:val="center"/>
            </w:pPr>
            <w:r>
              <w:t>Categorical</w:t>
            </w:r>
          </w:p>
        </w:tc>
        <w:tc>
          <w:tcPr>
            <w:tcW w:w="0" w:type="auto"/>
            <w:vAlign w:val="center"/>
          </w:tcPr>
          <w:p w14:paraId="73D42A9C" w14:textId="6E0BE2DB" w:rsidR="00942EF4" w:rsidRDefault="00751C74" w:rsidP="00942EF4">
            <w:pPr>
              <w:spacing w:before="34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2D738CD9" w14:textId="5D009AE1" w:rsidR="00942EF4" w:rsidRDefault="00951AD7" w:rsidP="00942EF4">
            <w:pPr>
              <w:spacing w:before="34"/>
              <w:jc w:val="center"/>
            </w:pPr>
            <w:r>
              <w:t>2043</w:t>
            </w:r>
          </w:p>
        </w:tc>
      </w:tr>
      <w:tr w:rsidR="00370EE1" w14:paraId="37538632" w14:textId="77777777" w:rsidTr="00942EF4">
        <w:tc>
          <w:tcPr>
            <w:tcW w:w="0" w:type="auto"/>
            <w:vAlign w:val="center"/>
          </w:tcPr>
          <w:p w14:paraId="252412C4" w14:textId="7A089883" w:rsidR="00942EF4" w:rsidRDefault="00794A12" w:rsidP="00942EF4">
            <w:pPr>
              <w:spacing w:before="34"/>
              <w:jc w:val="center"/>
            </w:pPr>
            <w:r>
              <w:t>title</w:t>
            </w:r>
          </w:p>
        </w:tc>
        <w:tc>
          <w:tcPr>
            <w:tcW w:w="0" w:type="auto"/>
            <w:vAlign w:val="center"/>
          </w:tcPr>
          <w:p w14:paraId="73F0B840" w14:textId="4DD1834B" w:rsidR="00942EF4" w:rsidRDefault="00794A12" w:rsidP="00942EF4">
            <w:pPr>
              <w:spacing w:before="34"/>
              <w:jc w:val="center"/>
            </w:pPr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nama</w:t>
            </w:r>
            <w:proofErr w:type="spellEnd"/>
            <w:r>
              <w:t xml:space="preserve"> video trending yang </w:t>
            </w:r>
            <w:proofErr w:type="spellStart"/>
            <w:r>
              <w:t>berada</w:t>
            </w:r>
            <w:proofErr w:type="spellEnd"/>
            <w:r>
              <w:t xml:space="preserve"> pada database</w:t>
            </w:r>
          </w:p>
        </w:tc>
        <w:tc>
          <w:tcPr>
            <w:tcW w:w="0" w:type="auto"/>
            <w:vAlign w:val="center"/>
          </w:tcPr>
          <w:p w14:paraId="74D9614A" w14:textId="429F7BFB" w:rsidR="00942EF4" w:rsidRDefault="00370EE1" w:rsidP="00942EF4">
            <w:pPr>
              <w:spacing w:before="34"/>
              <w:jc w:val="center"/>
            </w:pPr>
            <w:r>
              <w:t>Categorical</w:t>
            </w:r>
          </w:p>
        </w:tc>
        <w:tc>
          <w:tcPr>
            <w:tcW w:w="0" w:type="auto"/>
            <w:vAlign w:val="center"/>
          </w:tcPr>
          <w:p w14:paraId="52763F67" w14:textId="590AD402" w:rsidR="00942EF4" w:rsidRDefault="00751C74" w:rsidP="00942EF4">
            <w:pPr>
              <w:spacing w:before="34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1D6B456F" w14:textId="11736F71" w:rsidR="00942EF4" w:rsidRDefault="00951AD7" w:rsidP="00942EF4">
            <w:pPr>
              <w:spacing w:before="34"/>
              <w:jc w:val="center"/>
            </w:pPr>
            <w:r>
              <w:t>10405</w:t>
            </w:r>
          </w:p>
        </w:tc>
      </w:tr>
      <w:tr w:rsidR="00370EE1" w14:paraId="0DF622FC" w14:textId="77777777" w:rsidTr="00942EF4">
        <w:tc>
          <w:tcPr>
            <w:tcW w:w="0" w:type="auto"/>
            <w:vAlign w:val="center"/>
          </w:tcPr>
          <w:p w14:paraId="1A5001F6" w14:textId="5CC6AACE" w:rsidR="00942EF4" w:rsidRDefault="00794A12" w:rsidP="00942EF4">
            <w:pPr>
              <w:spacing w:before="34"/>
              <w:jc w:val="center"/>
            </w:pPr>
            <w:r>
              <w:t>description</w:t>
            </w:r>
          </w:p>
        </w:tc>
        <w:tc>
          <w:tcPr>
            <w:tcW w:w="0" w:type="auto"/>
            <w:vAlign w:val="center"/>
          </w:tcPr>
          <w:p w14:paraId="0A67ED06" w14:textId="44F2AD0E" w:rsidR="00942EF4" w:rsidRDefault="00794A12" w:rsidP="00942EF4">
            <w:pPr>
              <w:spacing w:before="34"/>
              <w:jc w:val="center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video trending</w:t>
            </w:r>
          </w:p>
        </w:tc>
        <w:tc>
          <w:tcPr>
            <w:tcW w:w="0" w:type="auto"/>
            <w:vAlign w:val="center"/>
          </w:tcPr>
          <w:p w14:paraId="4FFCAA90" w14:textId="0B3A8C32" w:rsidR="00942EF4" w:rsidRDefault="00951AD7" w:rsidP="00942EF4">
            <w:pPr>
              <w:spacing w:before="34"/>
              <w:jc w:val="center"/>
            </w:pPr>
            <w:r>
              <w:t>Categorical</w:t>
            </w:r>
          </w:p>
        </w:tc>
        <w:tc>
          <w:tcPr>
            <w:tcW w:w="0" w:type="auto"/>
            <w:vAlign w:val="center"/>
          </w:tcPr>
          <w:p w14:paraId="2B2836AC" w14:textId="0F7432A9" w:rsidR="00942EF4" w:rsidRDefault="00751C74" w:rsidP="00942EF4">
            <w:pPr>
              <w:spacing w:before="34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40C62E97" w14:textId="5AA385CC" w:rsidR="00942EF4" w:rsidRDefault="00951AD7" w:rsidP="00942EF4">
            <w:pPr>
              <w:spacing w:before="34"/>
              <w:jc w:val="center"/>
            </w:pPr>
            <w:r>
              <w:t>9588</w:t>
            </w:r>
          </w:p>
        </w:tc>
      </w:tr>
      <w:tr w:rsidR="00370EE1" w14:paraId="39130D70" w14:textId="77777777" w:rsidTr="00942EF4">
        <w:tc>
          <w:tcPr>
            <w:tcW w:w="0" w:type="auto"/>
            <w:vAlign w:val="center"/>
          </w:tcPr>
          <w:p w14:paraId="36A8E601" w14:textId="52EF9856" w:rsidR="00942EF4" w:rsidRDefault="00794A12" w:rsidP="00942EF4">
            <w:pPr>
              <w:spacing w:before="34"/>
              <w:jc w:val="center"/>
            </w:pPr>
            <w:proofErr w:type="spellStart"/>
            <w:r>
              <w:t>thumbnail_url</w:t>
            </w:r>
            <w:proofErr w:type="spellEnd"/>
          </w:p>
        </w:tc>
        <w:tc>
          <w:tcPr>
            <w:tcW w:w="0" w:type="auto"/>
            <w:vAlign w:val="center"/>
          </w:tcPr>
          <w:p w14:paraId="088C80A5" w14:textId="2C5936F9" w:rsidR="00942EF4" w:rsidRDefault="00794A12" w:rsidP="00942EF4">
            <w:pPr>
              <w:spacing w:before="34"/>
              <w:jc w:val="center"/>
            </w:pPr>
            <w:r>
              <w:t xml:space="preserve">Link </w:t>
            </w:r>
            <w:proofErr w:type="spellStart"/>
            <w:r>
              <w:t>tiap</w:t>
            </w:r>
            <w:proofErr w:type="spellEnd"/>
            <w:r>
              <w:t xml:space="preserve"> video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video pada </w:t>
            </w:r>
            <w:proofErr w:type="spellStart"/>
            <w:r>
              <w:t>youtube</w:t>
            </w:r>
            <w:proofErr w:type="spellEnd"/>
          </w:p>
        </w:tc>
        <w:tc>
          <w:tcPr>
            <w:tcW w:w="0" w:type="auto"/>
            <w:vAlign w:val="center"/>
          </w:tcPr>
          <w:p w14:paraId="112FE9F9" w14:textId="2BFE11D7" w:rsidR="00942EF4" w:rsidRDefault="00951AD7" w:rsidP="00942EF4">
            <w:pPr>
              <w:spacing w:before="34"/>
              <w:jc w:val="center"/>
            </w:pPr>
            <w:r>
              <w:t>Categorical</w:t>
            </w:r>
          </w:p>
        </w:tc>
        <w:tc>
          <w:tcPr>
            <w:tcW w:w="0" w:type="auto"/>
            <w:vAlign w:val="center"/>
          </w:tcPr>
          <w:p w14:paraId="762FB97D" w14:textId="38C92305" w:rsidR="00942EF4" w:rsidRDefault="00751C74" w:rsidP="00942EF4">
            <w:pPr>
              <w:spacing w:before="34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1FEBEDEB" w14:textId="4E50D753" w:rsidR="00942EF4" w:rsidRDefault="00951AD7" w:rsidP="00942EF4">
            <w:pPr>
              <w:spacing w:before="34"/>
              <w:jc w:val="center"/>
            </w:pPr>
            <w:r>
              <w:t>1</w:t>
            </w:r>
          </w:p>
        </w:tc>
      </w:tr>
      <w:tr w:rsidR="00370EE1" w14:paraId="27EBCC5C" w14:textId="77777777" w:rsidTr="00942EF4">
        <w:tc>
          <w:tcPr>
            <w:tcW w:w="0" w:type="auto"/>
            <w:vAlign w:val="center"/>
          </w:tcPr>
          <w:p w14:paraId="2AF75CF4" w14:textId="414472AB" w:rsidR="00942EF4" w:rsidRDefault="00794A12" w:rsidP="00942EF4">
            <w:pPr>
              <w:spacing w:before="34"/>
              <w:jc w:val="center"/>
            </w:pPr>
            <w:proofErr w:type="spellStart"/>
            <w:r>
              <w:t>thumbnail_widht</w:t>
            </w:r>
            <w:proofErr w:type="spellEnd"/>
          </w:p>
        </w:tc>
        <w:tc>
          <w:tcPr>
            <w:tcW w:w="0" w:type="auto"/>
            <w:vAlign w:val="center"/>
          </w:tcPr>
          <w:p w14:paraId="6EB5B941" w14:textId="7640C78D" w:rsidR="00942EF4" w:rsidRDefault="00794A12" w:rsidP="00942EF4">
            <w:pPr>
              <w:spacing w:before="34"/>
              <w:jc w:val="center"/>
            </w:pP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thumbnail</w:t>
            </w:r>
          </w:p>
        </w:tc>
        <w:tc>
          <w:tcPr>
            <w:tcW w:w="0" w:type="auto"/>
            <w:vAlign w:val="center"/>
          </w:tcPr>
          <w:p w14:paraId="4C90F0CB" w14:textId="260DEAC7" w:rsidR="00942EF4" w:rsidRDefault="00951AD7" w:rsidP="00942EF4">
            <w:pPr>
              <w:spacing w:before="34"/>
              <w:jc w:val="center"/>
            </w:pPr>
            <w:proofErr w:type="spellStart"/>
            <w:r>
              <w:t>Kuantitatif</w:t>
            </w:r>
            <w:proofErr w:type="spellEnd"/>
          </w:p>
        </w:tc>
        <w:tc>
          <w:tcPr>
            <w:tcW w:w="0" w:type="auto"/>
            <w:vAlign w:val="center"/>
          </w:tcPr>
          <w:p w14:paraId="6F727116" w14:textId="175141F9" w:rsidR="00942EF4" w:rsidRDefault="00751C74" w:rsidP="00942EF4">
            <w:pPr>
              <w:spacing w:before="34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146954ED" w14:textId="0E615A6E" w:rsidR="00942EF4" w:rsidRDefault="00951AD7" w:rsidP="00942EF4">
            <w:pPr>
              <w:spacing w:before="34"/>
              <w:jc w:val="center"/>
            </w:pPr>
            <w:r>
              <w:t>1</w:t>
            </w:r>
          </w:p>
        </w:tc>
      </w:tr>
      <w:tr w:rsidR="00370EE1" w14:paraId="63C6EC33" w14:textId="77777777" w:rsidTr="00942EF4">
        <w:tc>
          <w:tcPr>
            <w:tcW w:w="0" w:type="auto"/>
            <w:vAlign w:val="center"/>
          </w:tcPr>
          <w:p w14:paraId="1C0BAB1C" w14:textId="04D7F139" w:rsidR="00942EF4" w:rsidRDefault="00794A12" w:rsidP="00942EF4">
            <w:pPr>
              <w:spacing w:before="34"/>
              <w:jc w:val="center"/>
            </w:pPr>
            <w:proofErr w:type="spellStart"/>
            <w:r>
              <w:t>thumbnail_height</w:t>
            </w:r>
            <w:proofErr w:type="spellEnd"/>
          </w:p>
        </w:tc>
        <w:tc>
          <w:tcPr>
            <w:tcW w:w="0" w:type="auto"/>
            <w:vAlign w:val="center"/>
          </w:tcPr>
          <w:p w14:paraId="06B001CE" w14:textId="24CE55C5" w:rsidR="00942EF4" w:rsidRDefault="00794A12" w:rsidP="00942EF4">
            <w:pPr>
              <w:spacing w:before="34"/>
              <w:jc w:val="center"/>
            </w:pP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thumbnail</w:t>
            </w:r>
          </w:p>
        </w:tc>
        <w:tc>
          <w:tcPr>
            <w:tcW w:w="0" w:type="auto"/>
            <w:vAlign w:val="center"/>
          </w:tcPr>
          <w:p w14:paraId="2941EAE5" w14:textId="5C89A19A" w:rsidR="00942EF4" w:rsidRDefault="00951AD7" w:rsidP="00942EF4">
            <w:pPr>
              <w:spacing w:before="34"/>
              <w:jc w:val="center"/>
            </w:pPr>
            <w:proofErr w:type="spellStart"/>
            <w:r>
              <w:t>Kuantitatif</w:t>
            </w:r>
            <w:proofErr w:type="spellEnd"/>
          </w:p>
        </w:tc>
        <w:tc>
          <w:tcPr>
            <w:tcW w:w="0" w:type="auto"/>
            <w:vAlign w:val="center"/>
          </w:tcPr>
          <w:p w14:paraId="60DD095D" w14:textId="235CA80E" w:rsidR="00942EF4" w:rsidRDefault="00751C74" w:rsidP="00942EF4">
            <w:pPr>
              <w:spacing w:before="34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1ABD1B24" w14:textId="47D6E82E" w:rsidR="00942EF4" w:rsidRDefault="00951AD7" w:rsidP="00942EF4">
            <w:pPr>
              <w:spacing w:before="34"/>
              <w:jc w:val="center"/>
            </w:pPr>
            <w:r>
              <w:t>1</w:t>
            </w:r>
          </w:p>
        </w:tc>
      </w:tr>
      <w:tr w:rsidR="00370EE1" w14:paraId="4A326E8F" w14:textId="77777777" w:rsidTr="00942EF4">
        <w:tc>
          <w:tcPr>
            <w:tcW w:w="0" w:type="auto"/>
            <w:vAlign w:val="center"/>
          </w:tcPr>
          <w:p w14:paraId="61603C3D" w14:textId="20B82FEC" w:rsidR="00942EF4" w:rsidRDefault="00794A12" w:rsidP="00942EF4">
            <w:pPr>
              <w:spacing w:before="34"/>
              <w:jc w:val="center"/>
            </w:pPr>
            <w:proofErr w:type="spellStart"/>
            <w:r>
              <w:t>channel_name</w:t>
            </w:r>
            <w:proofErr w:type="spellEnd"/>
          </w:p>
        </w:tc>
        <w:tc>
          <w:tcPr>
            <w:tcW w:w="0" w:type="auto"/>
            <w:vAlign w:val="center"/>
          </w:tcPr>
          <w:p w14:paraId="43F3D696" w14:textId="65B6717B" w:rsidR="00942EF4" w:rsidRDefault="00794A12" w:rsidP="00942EF4">
            <w:pPr>
              <w:spacing w:before="34"/>
              <w:jc w:val="center"/>
            </w:pPr>
            <w:r>
              <w:t xml:space="preserve">Nama channel yang </w:t>
            </w:r>
            <w:proofErr w:type="spellStart"/>
            <w:r>
              <w:t>mengupload</w:t>
            </w:r>
            <w:proofErr w:type="spellEnd"/>
            <w:r>
              <w:t xml:space="preserve"> video</w:t>
            </w:r>
          </w:p>
        </w:tc>
        <w:tc>
          <w:tcPr>
            <w:tcW w:w="0" w:type="auto"/>
            <w:vAlign w:val="center"/>
          </w:tcPr>
          <w:p w14:paraId="7C7C1DF1" w14:textId="6A2ECD98" w:rsidR="00942EF4" w:rsidRDefault="00951AD7" w:rsidP="00942EF4">
            <w:pPr>
              <w:spacing w:before="34"/>
              <w:jc w:val="center"/>
            </w:pPr>
            <w:r>
              <w:t>Categorical</w:t>
            </w:r>
          </w:p>
        </w:tc>
        <w:tc>
          <w:tcPr>
            <w:tcW w:w="0" w:type="auto"/>
            <w:vAlign w:val="center"/>
          </w:tcPr>
          <w:p w14:paraId="4095A481" w14:textId="34A7D636" w:rsidR="00942EF4" w:rsidRDefault="00751C74" w:rsidP="00942EF4">
            <w:pPr>
              <w:spacing w:before="34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47D4CFBD" w14:textId="76022258" w:rsidR="00942EF4" w:rsidRDefault="00951AD7" w:rsidP="00942EF4">
            <w:pPr>
              <w:spacing w:before="34"/>
              <w:jc w:val="center"/>
            </w:pPr>
            <w:r>
              <w:t>2063</w:t>
            </w:r>
          </w:p>
        </w:tc>
      </w:tr>
      <w:tr w:rsidR="00370EE1" w14:paraId="19213ACB" w14:textId="77777777" w:rsidTr="00942EF4">
        <w:tc>
          <w:tcPr>
            <w:tcW w:w="0" w:type="auto"/>
            <w:vAlign w:val="center"/>
          </w:tcPr>
          <w:p w14:paraId="0BC8492E" w14:textId="5EB0CBA0" w:rsidR="00942EF4" w:rsidRDefault="00794A12" w:rsidP="00942EF4">
            <w:pPr>
              <w:spacing w:before="34"/>
              <w:jc w:val="center"/>
            </w:pPr>
            <w:r>
              <w:t>tags</w:t>
            </w:r>
          </w:p>
        </w:tc>
        <w:tc>
          <w:tcPr>
            <w:tcW w:w="0" w:type="auto"/>
            <w:vAlign w:val="center"/>
          </w:tcPr>
          <w:p w14:paraId="1DAC2C66" w14:textId="7A74C9AF" w:rsidR="00942EF4" w:rsidRDefault="00794A12" w:rsidP="00942EF4">
            <w:pPr>
              <w:spacing w:before="34"/>
              <w:jc w:val="center"/>
            </w:pPr>
            <w:r>
              <w:t xml:space="preserve">Kumpulan kata </w:t>
            </w:r>
            <w:proofErr w:type="spellStart"/>
            <w:r>
              <w:t>kunci</w:t>
            </w:r>
            <w:proofErr w:type="spellEnd"/>
            <w:r>
              <w:t xml:space="preserve"> (</w:t>
            </w:r>
            <w:proofErr w:type="spellStart"/>
            <w:r>
              <w:t>sebagai</w:t>
            </w:r>
            <w:proofErr w:type="spellEnd"/>
            <w:r>
              <w:t xml:space="preserve"> keyword </w:t>
            </w:r>
            <w:proofErr w:type="spellStart"/>
            <w:r>
              <w:t>pencarian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713011DA" w14:textId="32C08E93" w:rsidR="00942EF4" w:rsidRDefault="00951AD7" w:rsidP="00942EF4">
            <w:pPr>
              <w:spacing w:before="34"/>
              <w:jc w:val="center"/>
            </w:pPr>
            <w:r>
              <w:t>Categorical</w:t>
            </w:r>
          </w:p>
        </w:tc>
        <w:tc>
          <w:tcPr>
            <w:tcW w:w="0" w:type="auto"/>
            <w:vAlign w:val="center"/>
          </w:tcPr>
          <w:p w14:paraId="5C29DF5D" w14:textId="25D1A724" w:rsidR="00942EF4" w:rsidRDefault="00751C74" w:rsidP="00942EF4">
            <w:pPr>
              <w:spacing w:before="34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4D6AE6B3" w14:textId="6AFDD5D0" w:rsidR="00942EF4" w:rsidRDefault="00951AD7" w:rsidP="00942EF4">
            <w:pPr>
              <w:spacing w:before="34"/>
              <w:jc w:val="center"/>
            </w:pPr>
            <w:r>
              <w:t>6854</w:t>
            </w:r>
          </w:p>
        </w:tc>
      </w:tr>
      <w:tr w:rsidR="00370EE1" w14:paraId="106DD1AA" w14:textId="77777777" w:rsidTr="00942EF4">
        <w:tc>
          <w:tcPr>
            <w:tcW w:w="0" w:type="auto"/>
            <w:vAlign w:val="center"/>
          </w:tcPr>
          <w:p w14:paraId="2AD94874" w14:textId="46D16E84" w:rsidR="00942EF4" w:rsidRDefault="00794A12" w:rsidP="00942EF4">
            <w:pPr>
              <w:spacing w:before="34"/>
              <w:jc w:val="center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0" w:type="auto"/>
            <w:vAlign w:val="center"/>
          </w:tcPr>
          <w:p w14:paraId="6CBD4149" w14:textId="38E2547F" w:rsidR="00942EF4" w:rsidRDefault="00794A12" w:rsidP="00942EF4">
            <w:pPr>
              <w:spacing w:before="34"/>
              <w:jc w:val="center"/>
            </w:pPr>
            <w:r>
              <w:t xml:space="preserve">Key category (masing-masing video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337E81BC" w14:textId="04267184" w:rsidR="00942EF4" w:rsidRDefault="00951AD7" w:rsidP="00942EF4">
            <w:pPr>
              <w:spacing w:before="34"/>
              <w:jc w:val="center"/>
            </w:pPr>
            <w:r>
              <w:t>Categorical (Nominal)</w:t>
            </w:r>
          </w:p>
        </w:tc>
        <w:tc>
          <w:tcPr>
            <w:tcW w:w="0" w:type="auto"/>
            <w:vAlign w:val="center"/>
          </w:tcPr>
          <w:p w14:paraId="1743D8A6" w14:textId="1E20681F" w:rsidR="00942EF4" w:rsidRDefault="00751C74" w:rsidP="00942EF4">
            <w:pPr>
              <w:spacing w:before="34"/>
              <w:jc w:val="center"/>
            </w:pPr>
            <w:r>
              <w:t>22, 24, 23, 28, 1, 25, 17, 10, 15, 27, 26, 2, 19, 20, 29, 43</w:t>
            </w:r>
          </w:p>
        </w:tc>
        <w:tc>
          <w:tcPr>
            <w:tcW w:w="0" w:type="auto"/>
            <w:vAlign w:val="center"/>
          </w:tcPr>
          <w:p w14:paraId="20DB197F" w14:textId="5ADD3042" w:rsidR="00942EF4" w:rsidRDefault="00951AD7" w:rsidP="00942EF4">
            <w:pPr>
              <w:spacing w:before="34"/>
              <w:jc w:val="center"/>
            </w:pPr>
            <w:r>
              <w:t>15</w:t>
            </w:r>
          </w:p>
        </w:tc>
      </w:tr>
      <w:tr w:rsidR="00370EE1" w14:paraId="38C2599D" w14:textId="77777777" w:rsidTr="00942EF4">
        <w:tc>
          <w:tcPr>
            <w:tcW w:w="0" w:type="auto"/>
            <w:vAlign w:val="center"/>
          </w:tcPr>
          <w:p w14:paraId="601126E5" w14:textId="1AC47F13" w:rsidR="00942EF4" w:rsidRDefault="00794A12" w:rsidP="00942EF4">
            <w:pPr>
              <w:spacing w:before="34"/>
              <w:jc w:val="center"/>
            </w:pPr>
            <w:proofErr w:type="spellStart"/>
            <w:r>
              <w:t>live_status</w:t>
            </w:r>
            <w:proofErr w:type="spellEnd"/>
          </w:p>
        </w:tc>
        <w:tc>
          <w:tcPr>
            <w:tcW w:w="0" w:type="auto"/>
            <w:vAlign w:val="center"/>
          </w:tcPr>
          <w:p w14:paraId="0D0E0B9E" w14:textId="31157A80" w:rsidR="00942EF4" w:rsidRDefault="00794A12" w:rsidP="00942EF4">
            <w:pPr>
              <w:spacing w:before="34"/>
              <w:jc w:val="center"/>
            </w:pPr>
            <w:r>
              <w:t>Status live video</w:t>
            </w:r>
          </w:p>
        </w:tc>
        <w:tc>
          <w:tcPr>
            <w:tcW w:w="0" w:type="auto"/>
            <w:vAlign w:val="center"/>
          </w:tcPr>
          <w:p w14:paraId="6EE05981" w14:textId="77F682A9" w:rsidR="00942EF4" w:rsidRDefault="00951AD7" w:rsidP="00942EF4">
            <w:pPr>
              <w:spacing w:before="34"/>
              <w:jc w:val="center"/>
            </w:pPr>
            <w:r>
              <w:t>Categorical</w:t>
            </w:r>
          </w:p>
        </w:tc>
        <w:tc>
          <w:tcPr>
            <w:tcW w:w="0" w:type="auto"/>
            <w:vAlign w:val="center"/>
          </w:tcPr>
          <w:p w14:paraId="2FD6910A" w14:textId="5C473BEF" w:rsidR="00942EF4" w:rsidRDefault="00751C74" w:rsidP="00942EF4">
            <w:pPr>
              <w:spacing w:before="34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55870B1E" w14:textId="72912F3D" w:rsidR="00942EF4" w:rsidRDefault="00951AD7" w:rsidP="00942EF4">
            <w:pPr>
              <w:spacing w:before="34"/>
              <w:jc w:val="center"/>
            </w:pPr>
            <w:r>
              <w:t>1</w:t>
            </w:r>
          </w:p>
        </w:tc>
      </w:tr>
      <w:tr w:rsidR="00370EE1" w14:paraId="544EED90" w14:textId="77777777" w:rsidTr="00942EF4">
        <w:tc>
          <w:tcPr>
            <w:tcW w:w="0" w:type="auto"/>
            <w:vAlign w:val="center"/>
          </w:tcPr>
          <w:p w14:paraId="12F49C1A" w14:textId="1537F20D" w:rsidR="00942EF4" w:rsidRDefault="00794A12" w:rsidP="00942EF4">
            <w:pPr>
              <w:spacing w:before="34"/>
              <w:jc w:val="center"/>
            </w:pPr>
            <w:proofErr w:type="spellStart"/>
            <w:r>
              <w:t>local_title</w:t>
            </w:r>
            <w:proofErr w:type="spellEnd"/>
          </w:p>
        </w:tc>
        <w:tc>
          <w:tcPr>
            <w:tcW w:w="0" w:type="auto"/>
            <w:vAlign w:val="center"/>
          </w:tcPr>
          <w:p w14:paraId="4D155089" w14:textId="04557249" w:rsidR="00942EF4" w:rsidRDefault="00794A12" w:rsidP="00942EF4">
            <w:pPr>
              <w:spacing w:before="34"/>
              <w:jc w:val="center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 video</w:t>
            </w:r>
          </w:p>
        </w:tc>
        <w:tc>
          <w:tcPr>
            <w:tcW w:w="0" w:type="auto"/>
            <w:vAlign w:val="center"/>
          </w:tcPr>
          <w:p w14:paraId="45BF6F5C" w14:textId="7BDB650F" w:rsidR="00942EF4" w:rsidRDefault="00951AD7" w:rsidP="00942EF4">
            <w:pPr>
              <w:spacing w:before="34"/>
              <w:jc w:val="center"/>
            </w:pPr>
            <w:r>
              <w:t>Categorical</w:t>
            </w:r>
          </w:p>
        </w:tc>
        <w:tc>
          <w:tcPr>
            <w:tcW w:w="0" w:type="auto"/>
            <w:vAlign w:val="center"/>
          </w:tcPr>
          <w:p w14:paraId="5C200339" w14:textId="33D33563" w:rsidR="00942EF4" w:rsidRDefault="00751C74" w:rsidP="00942EF4">
            <w:pPr>
              <w:spacing w:before="34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532883A3" w14:textId="490C86FF" w:rsidR="00942EF4" w:rsidRDefault="00951AD7" w:rsidP="00942EF4">
            <w:pPr>
              <w:spacing w:before="34"/>
              <w:jc w:val="center"/>
            </w:pPr>
            <w:r>
              <w:t>10405</w:t>
            </w:r>
          </w:p>
        </w:tc>
      </w:tr>
      <w:tr w:rsidR="00370EE1" w14:paraId="07053755" w14:textId="77777777" w:rsidTr="00942EF4">
        <w:tc>
          <w:tcPr>
            <w:tcW w:w="0" w:type="auto"/>
            <w:vAlign w:val="center"/>
          </w:tcPr>
          <w:p w14:paraId="72FC95FC" w14:textId="231A29C0" w:rsidR="00942EF4" w:rsidRDefault="00794A12" w:rsidP="00942EF4">
            <w:pPr>
              <w:spacing w:before="34"/>
              <w:jc w:val="center"/>
            </w:pPr>
            <w:proofErr w:type="spellStart"/>
            <w:r>
              <w:t>local_description</w:t>
            </w:r>
            <w:proofErr w:type="spellEnd"/>
          </w:p>
        </w:tc>
        <w:tc>
          <w:tcPr>
            <w:tcW w:w="0" w:type="auto"/>
            <w:vAlign w:val="center"/>
          </w:tcPr>
          <w:p w14:paraId="5F12DB3B" w14:textId="1758818A" w:rsidR="00942EF4" w:rsidRDefault="00794A12" w:rsidP="00942EF4">
            <w:pPr>
              <w:spacing w:before="34"/>
              <w:jc w:val="center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video</w:t>
            </w:r>
          </w:p>
        </w:tc>
        <w:tc>
          <w:tcPr>
            <w:tcW w:w="0" w:type="auto"/>
            <w:vAlign w:val="center"/>
          </w:tcPr>
          <w:p w14:paraId="71715BD8" w14:textId="0FDAAC8C" w:rsidR="00942EF4" w:rsidRDefault="00951AD7" w:rsidP="00942EF4">
            <w:pPr>
              <w:spacing w:before="34"/>
              <w:jc w:val="center"/>
            </w:pPr>
            <w:r>
              <w:t>Categorical</w:t>
            </w:r>
          </w:p>
        </w:tc>
        <w:tc>
          <w:tcPr>
            <w:tcW w:w="0" w:type="auto"/>
            <w:vAlign w:val="center"/>
          </w:tcPr>
          <w:p w14:paraId="24DD5F83" w14:textId="48B3F094" w:rsidR="00942EF4" w:rsidRDefault="00751C74" w:rsidP="00942EF4">
            <w:pPr>
              <w:spacing w:before="34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5BA5E9BF" w14:textId="6B9F868F" w:rsidR="00942EF4" w:rsidRDefault="00951AD7" w:rsidP="00942EF4">
            <w:pPr>
              <w:spacing w:before="34"/>
              <w:jc w:val="center"/>
            </w:pPr>
            <w:r>
              <w:t>9588</w:t>
            </w:r>
          </w:p>
        </w:tc>
      </w:tr>
      <w:tr w:rsidR="00370EE1" w14:paraId="00314F79" w14:textId="77777777" w:rsidTr="00942EF4">
        <w:tc>
          <w:tcPr>
            <w:tcW w:w="0" w:type="auto"/>
            <w:vAlign w:val="center"/>
          </w:tcPr>
          <w:p w14:paraId="6E285D6A" w14:textId="19F6D135" w:rsidR="00942EF4" w:rsidRDefault="00794A12" w:rsidP="00942EF4">
            <w:pPr>
              <w:spacing w:before="34"/>
              <w:jc w:val="center"/>
            </w:pPr>
            <w:r>
              <w:t>duration</w:t>
            </w:r>
          </w:p>
        </w:tc>
        <w:tc>
          <w:tcPr>
            <w:tcW w:w="0" w:type="auto"/>
            <w:vAlign w:val="center"/>
          </w:tcPr>
          <w:p w14:paraId="1D94ABCA" w14:textId="5FE00ED9" w:rsidR="00942EF4" w:rsidRDefault="00794A12" w:rsidP="00942EF4">
            <w:pPr>
              <w:spacing w:before="34"/>
              <w:jc w:val="center"/>
            </w:pPr>
            <w:r>
              <w:t xml:space="preserve">Lama </w:t>
            </w:r>
            <w:proofErr w:type="spellStart"/>
            <w:r>
              <w:t>durasi</w:t>
            </w:r>
            <w:proofErr w:type="spellEnd"/>
            <w:r>
              <w:t xml:space="preserve"> video trending</w:t>
            </w:r>
          </w:p>
        </w:tc>
        <w:tc>
          <w:tcPr>
            <w:tcW w:w="0" w:type="auto"/>
            <w:vAlign w:val="center"/>
          </w:tcPr>
          <w:p w14:paraId="6B8F16A8" w14:textId="3124AD32" w:rsidR="00942EF4" w:rsidRDefault="00951AD7" w:rsidP="00942EF4">
            <w:pPr>
              <w:spacing w:before="34"/>
              <w:jc w:val="center"/>
            </w:pPr>
            <w:r>
              <w:t>Categorical</w:t>
            </w:r>
          </w:p>
        </w:tc>
        <w:tc>
          <w:tcPr>
            <w:tcW w:w="0" w:type="auto"/>
            <w:vAlign w:val="center"/>
          </w:tcPr>
          <w:p w14:paraId="6B6526A9" w14:textId="3A2140E5" w:rsidR="00942EF4" w:rsidRDefault="00751C74" w:rsidP="00942EF4">
            <w:pPr>
              <w:spacing w:before="34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22891682" w14:textId="63CC899E" w:rsidR="00942EF4" w:rsidRDefault="00951AD7" w:rsidP="00942EF4">
            <w:pPr>
              <w:spacing w:before="34"/>
              <w:jc w:val="center"/>
            </w:pPr>
            <w:r>
              <w:t>2733</w:t>
            </w:r>
          </w:p>
        </w:tc>
      </w:tr>
      <w:tr w:rsidR="00370EE1" w14:paraId="609B64A0" w14:textId="77777777" w:rsidTr="00942EF4">
        <w:tc>
          <w:tcPr>
            <w:tcW w:w="0" w:type="auto"/>
            <w:vAlign w:val="center"/>
          </w:tcPr>
          <w:p w14:paraId="7EC28B0D" w14:textId="0E9B67A4" w:rsidR="00942EF4" w:rsidRDefault="00794A12" w:rsidP="00942EF4">
            <w:pPr>
              <w:spacing w:before="34"/>
              <w:jc w:val="center"/>
            </w:pPr>
            <w:r>
              <w:t>dimension</w:t>
            </w:r>
          </w:p>
        </w:tc>
        <w:tc>
          <w:tcPr>
            <w:tcW w:w="0" w:type="auto"/>
            <w:vAlign w:val="center"/>
          </w:tcPr>
          <w:p w14:paraId="085D777A" w14:textId="510C4EFE" w:rsidR="00942EF4" w:rsidRDefault="00794A12" w:rsidP="00942EF4">
            <w:pPr>
              <w:spacing w:before="34"/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dimensi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video</w:t>
            </w:r>
          </w:p>
        </w:tc>
        <w:tc>
          <w:tcPr>
            <w:tcW w:w="0" w:type="auto"/>
            <w:vAlign w:val="center"/>
          </w:tcPr>
          <w:p w14:paraId="04BD27AA" w14:textId="5FB9D780" w:rsidR="00942EF4" w:rsidRDefault="00951AD7" w:rsidP="00942EF4">
            <w:pPr>
              <w:spacing w:before="34"/>
              <w:jc w:val="center"/>
            </w:pPr>
            <w:r>
              <w:t>Categorical</w:t>
            </w:r>
          </w:p>
        </w:tc>
        <w:tc>
          <w:tcPr>
            <w:tcW w:w="0" w:type="auto"/>
            <w:vAlign w:val="center"/>
          </w:tcPr>
          <w:p w14:paraId="67A75BE7" w14:textId="28C376F2" w:rsidR="00942EF4" w:rsidRDefault="00751C74" w:rsidP="00942EF4">
            <w:pPr>
              <w:spacing w:before="34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1A7DA122" w14:textId="38C852E8" w:rsidR="00942EF4" w:rsidRDefault="00951AD7" w:rsidP="00942EF4">
            <w:pPr>
              <w:spacing w:before="34"/>
              <w:jc w:val="center"/>
            </w:pPr>
            <w:r>
              <w:t>1</w:t>
            </w:r>
          </w:p>
        </w:tc>
      </w:tr>
      <w:tr w:rsidR="00370EE1" w14:paraId="6B5FDE53" w14:textId="77777777" w:rsidTr="00942EF4">
        <w:tc>
          <w:tcPr>
            <w:tcW w:w="0" w:type="auto"/>
            <w:vAlign w:val="center"/>
          </w:tcPr>
          <w:p w14:paraId="44702EB5" w14:textId="0BC559AD" w:rsidR="00942EF4" w:rsidRDefault="00794A12" w:rsidP="00942EF4">
            <w:pPr>
              <w:spacing w:before="34"/>
              <w:jc w:val="center"/>
            </w:pPr>
            <w:r>
              <w:t>definition</w:t>
            </w:r>
          </w:p>
        </w:tc>
        <w:tc>
          <w:tcPr>
            <w:tcW w:w="0" w:type="auto"/>
            <w:vAlign w:val="center"/>
          </w:tcPr>
          <w:p w14:paraId="1EBCB4C4" w14:textId="31DDEC23" w:rsidR="00942EF4" w:rsidRDefault="00794A12" w:rsidP="00942EF4">
            <w:pPr>
              <w:spacing w:before="34"/>
              <w:jc w:val="center"/>
            </w:pP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video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</w:p>
        </w:tc>
        <w:tc>
          <w:tcPr>
            <w:tcW w:w="0" w:type="auto"/>
            <w:vAlign w:val="center"/>
          </w:tcPr>
          <w:p w14:paraId="486F82F8" w14:textId="655A115E" w:rsidR="00942EF4" w:rsidRDefault="00951AD7" w:rsidP="00942EF4">
            <w:pPr>
              <w:spacing w:before="34"/>
              <w:jc w:val="center"/>
            </w:pPr>
            <w:r>
              <w:t>Categorical (Binary)</w:t>
            </w:r>
          </w:p>
        </w:tc>
        <w:tc>
          <w:tcPr>
            <w:tcW w:w="0" w:type="auto"/>
            <w:vAlign w:val="center"/>
          </w:tcPr>
          <w:p w14:paraId="79002DAC" w14:textId="381B6F26" w:rsidR="00942EF4" w:rsidRDefault="00751C74" w:rsidP="00942EF4">
            <w:pPr>
              <w:spacing w:before="34"/>
              <w:jc w:val="center"/>
            </w:pPr>
            <w:proofErr w:type="gramStart"/>
            <w:r>
              <w:t>HD,/</w:t>
            </w:r>
            <w:proofErr w:type="gramEnd"/>
            <w:r>
              <w:t>SD</w:t>
            </w:r>
          </w:p>
        </w:tc>
        <w:tc>
          <w:tcPr>
            <w:tcW w:w="0" w:type="auto"/>
            <w:vAlign w:val="center"/>
          </w:tcPr>
          <w:p w14:paraId="16E50790" w14:textId="78216652" w:rsidR="00942EF4" w:rsidRDefault="00951AD7" w:rsidP="00942EF4">
            <w:pPr>
              <w:spacing w:before="34"/>
              <w:jc w:val="center"/>
            </w:pPr>
            <w:r>
              <w:t>2</w:t>
            </w:r>
          </w:p>
        </w:tc>
      </w:tr>
      <w:tr w:rsidR="00370EE1" w14:paraId="65700969" w14:textId="77777777" w:rsidTr="00942EF4">
        <w:tc>
          <w:tcPr>
            <w:tcW w:w="0" w:type="auto"/>
            <w:vAlign w:val="center"/>
          </w:tcPr>
          <w:p w14:paraId="57E10D23" w14:textId="0BF0BE2C" w:rsidR="00942EF4" w:rsidRDefault="00794A12" w:rsidP="00942EF4">
            <w:pPr>
              <w:spacing w:before="34"/>
              <w:jc w:val="center"/>
            </w:pPr>
            <w:r>
              <w:t>caption</w:t>
            </w:r>
          </w:p>
        </w:tc>
        <w:tc>
          <w:tcPr>
            <w:tcW w:w="0" w:type="auto"/>
            <w:vAlign w:val="center"/>
          </w:tcPr>
          <w:p w14:paraId="6FC1E2A3" w14:textId="50121AA1" w:rsidR="00942EF4" w:rsidRDefault="00370EE1" w:rsidP="00942EF4">
            <w:pPr>
              <w:spacing w:before="34"/>
              <w:jc w:val="center"/>
            </w:pPr>
            <w:proofErr w:type="spellStart"/>
            <w:r>
              <w:t>Ketersediaan</w:t>
            </w:r>
            <w:proofErr w:type="spellEnd"/>
            <w:r>
              <w:t xml:space="preserve"> Subtitle/Caption</w:t>
            </w:r>
          </w:p>
        </w:tc>
        <w:tc>
          <w:tcPr>
            <w:tcW w:w="0" w:type="auto"/>
            <w:vAlign w:val="center"/>
          </w:tcPr>
          <w:p w14:paraId="7C2068C5" w14:textId="34DF45E7" w:rsidR="00942EF4" w:rsidRDefault="00951AD7" w:rsidP="00942EF4">
            <w:pPr>
              <w:spacing w:before="34"/>
              <w:jc w:val="center"/>
            </w:pPr>
            <w:r>
              <w:t>Categorical (Binary)</w:t>
            </w:r>
          </w:p>
        </w:tc>
        <w:tc>
          <w:tcPr>
            <w:tcW w:w="0" w:type="auto"/>
            <w:vAlign w:val="center"/>
          </w:tcPr>
          <w:p w14:paraId="02603A97" w14:textId="445FD15A" w:rsidR="00942EF4" w:rsidRDefault="00751C74" w:rsidP="00942EF4">
            <w:pPr>
              <w:spacing w:before="34"/>
              <w:jc w:val="center"/>
            </w:pPr>
            <w:r>
              <w:t>True/False</w:t>
            </w:r>
          </w:p>
        </w:tc>
        <w:tc>
          <w:tcPr>
            <w:tcW w:w="0" w:type="auto"/>
            <w:vAlign w:val="center"/>
          </w:tcPr>
          <w:p w14:paraId="40B4716C" w14:textId="345F420A" w:rsidR="00942EF4" w:rsidRDefault="00951AD7" w:rsidP="00942EF4">
            <w:pPr>
              <w:spacing w:before="34"/>
              <w:jc w:val="center"/>
            </w:pPr>
            <w:r>
              <w:t>2</w:t>
            </w:r>
          </w:p>
        </w:tc>
      </w:tr>
      <w:tr w:rsidR="00370EE1" w14:paraId="53830246" w14:textId="77777777" w:rsidTr="00942EF4">
        <w:tc>
          <w:tcPr>
            <w:tcW w:w="0" w:type="auto"/>
            <w:vAlign w:val="center"/>
          </w:tcPr>
          <w:p w14:paraId="1625F570" w14:textId="2D402586" w:rsidR="00942EF4" w:rsidRDefault="00794A12" w:rsidP="00942EF4">
            <w:pPr>
              <w:spacing w:before="34"/>
              <w:jc w:val="center"/>
            </w:pPr>
            <w:proofErr w:type="spellStart"/>
            <w:r>
              <w:t>license_status</w:t>
            </w:r>
            <w:proofErr w:type="spellEnd"/>
          </w:p>
        </w:tc>
        <w:tc>
          <w:tcPr>
            <w:tcW w:w="0" w:type="auto"/>
            <w:vAlign w:val="center"/>
          </w:tcPr>
          <w:p w14:paraId="49457991" w14:textId="288B9345" w:rsidR="00942EF4" w:rsidRDefault="00370EE1" w:rsidP="00942EF4">
            <w:pPr>
              <w:spacing w:before="34"/>
              <w:jc w:val="center"/>
            </w:pPr>
            <w:proofErr w:type="spellStart"/>
            <w:r>
              <w:t>Ketersediaan</w:t>
            </w:r>
            <w:proofErr w:type="spellEnd"/>
            <w:r>
              <w:t xml:space="preserve"> </w:t>
            </w:r>
            <w:proofErr w:type="spellStart"/>
            <w:r>
              <w:t>lisensi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video</w:t>
            </w:r>
          </w:p>
        </w:tc>
        <w:tc>
          <w:tcPr>
            <w:tcW w:w="0" w:type="auto"/>
            <w:vAlign w:val="center"/>
          </w:tcPr>
          <w:p w14:paraId="09558C24" w14:textId="74897918" w:rsidR="00942EF4" w:rsidRDefault="00951AD7" w:rsidP="00942EF4">
            <w:pPr>
              <w:spacing w:before="34"/>
              <w:jc w:val="center"/>
            </w:pPr>
            <w:r>
              <w:t>Categorical (Binary)</w:t>
            </w:r>
          </w:p>
        </w:tc>
        <w:tc>
          <w:tcPr>
            <w:tcW w:w="0" w:type="auto"/>
            <w:vAlign w:val="center"/>
          </w:tcPr>
          <w:p w14:paraId="31EDFA1A" w14:textId="54C1CF90" w:rsidR="00942EF4" w:rsidRDefault="00751C74" w:rsidP="00942EF4">
            <w:pPr>
              <w:spacing w:before="34"/>
              <w:jc w:val="center"/>
            </w:pPr>
            <w:r>
              <w:t>True/False</w:t>
            </w:r>
          </w:p>
        </w:tc>
        <w:tc>
          <w:tcPr>
            <w:tcW w:w="0" w:type="auto"/>
            <w:vAlign w:val="center"/>
          </w:tcPr>
          <w:p w14:paraId="11A073B1" w14:textId="3E97B715" w:rsidR="00942EF4" w:rsidRDefault="00951AD7" w:rsidP="00942EF4">
            <w:pPr>
              <w:spacing w:before="34"/>
              <w:jc w:val="center"/>
            </w:pPr>
            <w:r>
              <w:t>58</w:t>
            </w:r>
          </w:p>
        </w:tc>
      </w:tr>
      <w:tr w:rsidR="00370EE1" w14:paraId="5D41CEC4" w14:textId="77777777" w:rsidTr="00942EF4">
        <w:tc>
          <w:tcPr>
            <w:tcW w:w="0" w:type="auto"/>
            <w:vAlign w:val="center"/>
          </w:tcPr>
          <w:p w14:paraId="63FB2160" w14:textId="533C6F7A" w:rsidR="00942EF4" w:rsidRDefault="00794A12" w:rsidP="00942EF4">
            <w:pPr>
              <w:spacing w:before="34"/>
              <w:jc w:val="center"/>
            </w:pPr>
            <w:proofErr w:type="spellStart"/>
            <w:r>
              <w:t>allowed_region</w:t>
            </w:r>
            <w:proofErr w:type="spellEnd"/>
          </w:p>
        </w:tc>
        <w:tc>
          <w:tcPr>
            <w:tcW w:w="0" w:type="auto"/>
            <w:vAlign w:val="center"/>
          </w:tcPr>
          <w:p w14:paraId="343C59EF" w14:textId="7288A8E7" w:rsidR="00942EF4" w:rsidRDefault="00370EE1" w:rsidP="00942EF4">
            <w:pPr>
              <w:spacing w:before="34"/>
              <w:jc w:val="center"/>
            </w:pPr>
            <w:r>
              <w:t xml:space="preserve">Region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video</w:t>
            </w:r>
          </w:p>
        </w:tc>
        <w:tc>
          <w:tcPr>
            <w:tcW w:w="0" w:type="auto"/>
            <w:vAlign w:val="center"/>
          </w:tcPr>
          <w:p w14:paraId="0A52FB8C" w14:textId="515BE288" w:rsidR="00942EF4" w:rsidRDefault="00951AD7" w:rsidP="00942EF4">
            <w:pPr>
              <w:spacing w:before="34"/>
              <w:jc w:val="center"/>
            </w:pPr>
            <w:r>
              <w:t>Categorical</w:t>
            </w:r>
          </w:p>
        </w:tc>
        <w:tc>
          <w:tcPr>
            <w:tcW w:w="0" w:type="auto"/>
            <w:vAlign w:val="center"/>
          </w:tcPr>
          <w:p w14:paraId="2C88D58B" w14:textId="6D420E16" w:rsidR="00942EF4" w:rsidRDefault="00751C74" w:rsidP="00942EF4">
            <w:pPr>
              <w:spacing w:before="34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18750B5E" w14:textId="5B1A0E4D" w:rsidR="00942EF4" w:rsidRDefault="00951AD7" w:rsidP="00942EF4">
            <w:pPr>
              <w:spacing w:before="34"/>
              <w:jc w:val="center"/>
            </w:pPr>
            <w:r>
              <w:t>122</w:t>
            </w:r>
          </w:p>
        </w:tc>
      </w:tr>
      <w:tr w:rsidR="00370EE1" w14:paraId="620A0C68" w14:textId="77777777" w:rsidTr="00942EF4">
        <w:tc>
          <w:tcPr>
            <w:tcW w:w="0" w:type="auto"/>
            <w:vAlign w:val="center"/>
          </w:tcPr>
          <w:p w14:paraId="40A62931" w14:textId="5D7E3B72" w:rsidR="00942EF4" w:rsidRDefault="00794A12" w:rsidP="00942EF4">
            <w:pPr>
              <w:spacing w:before="34"/>
              <w:jc w:val="center"/>
            </w:pPr>
            <w:proofErr w:type="spellStart"/>
            <w:r>
              <w:t>blocked_region</w:t>
            </w:r>
            <w:proofErr w:type="spellEnd"/>
          </w:p>
        </w:tc>
        <w:tc>
          <w:tcPr>
            <w:tcW w:w="0" w:type="auto"/>
            <w:vAlign w:val="center"/>
          </w:tcPr>
          <w:p w14:paraId="41871D89" w14:textId="234C5078" w:rsidR="00942EF4" w:rsidRDefault="00370EE1" w:rsidP="00942EF4">
            <w:pPr>
              <w:spacing w:before="34"/>
              <w:jc w:val="center"/>
            </w:pPr>
            <w:r>
              <w:t xml:space="preserve">Region yang </w:t>
            </w:r>
            <w:proofErr w:type="spellStart"/>
            <w:r>
              <w:t>diblokir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video</w:t>
            </w:r>
          </w:p>
        </w:tc>
        <w:tc>
          <w:tcPr>
            <w:tcW w:w="0" w:type="auto"/>
            <w:vAlign w:val="center"/>
          </w:tcPr>
          <w:p w14:paraId="7784D759" w14:textId="4EA830A6" w:rsidR="00942EF4" w:rsidRDefault="00951AD7" w:rsidP="00942EF4">
            <w:pPr>
              <w:spacing w:before="34"/>
              <w:jc w:val="center"/>
            </w:pPr>
            <w:r>
              <w:t>Categorical</w:t>
            </w:r>
          </w:p>
        </w:tc>
        <w:tc>
          <w:tcPr>
            <w:tcW w:w="0" w:type="auto"/>
            <w:vAlign w:val="center"/>
          </w:tcPr>
          <w:p w14:paraId="3E467595" w14:textId="1A235682" w:rsidR="00942EF4" w:rsidRDefault="00751C74" w:rsidP="00942EF4">
            <w:pPr>
              <w:spacing w:before="34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30199F89" w14:textId="19A80D8A" w:rsidR="00942EF4" w:rsidRDefault="00951AD7" w:rsidP="00942EF4">
            <w:pPr>
              <w:spacing w:before="34"/>
              <w:jc w:val="center"/>
            </w:pPr>
            <w:r>
              <w:t>49229</w:t>
            </w:r>
          </w:p>
        </w:tc>
      </w:tr>
      <w:tr w:rsidR="00370EE1" w14:paraId="066CF7FB" w14:textId="77777777" w:rsidTr="00942EF4">
        <w:tc>
          <w:tcPr>
            <w:tcW w:w="0" w:type="auto"/>
            <w:vAlign w:val="center"/>
          </w:tcPr>
          <w:p w14:paraId="368AD01E" w14:textId="06522752" w:rsidR="00942EF4" w:rsidRDefault="00794A12" w:rsidP="00942EF4">
            <w:pPr>
              <w:spacing w:before="34"/>
              <w:jc w:val="center"/>
            </w:pPr>
            <w:r>
              <w:t>view</w:t>
            </w:r>
          </w:p>
        </w:tc>
        <w:tc>
          <w:tcPr>
            <w:tcW w:w="0" w:type="auto"/>
            <w:vAlign w:val="center"/>
          </w:tcPr>
          <w:p w14:paraId="065EDCAE" w14:textId="13406B2A" w:rsidR="00942EF4" w:rsidRDefault="00370EE1" w:rsidP="00942EF4">
            <w:pPr>
              <w:spacing w:before="34"/>
              <w:jc w:val="center"/>
            </w:pPr>
            <w:proofErr w:type="spellStart"/>
            <w:r>
              <w:t>Banyaknya</w:t>
            </w:r>
            <w:proofErr w:type="spellEnd"/>
            <w:r>
              <w:t xml:space="preserve"> video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ditonton</w:t>
            </w:r>
            <w:proofErr w:type="spellEnd"/>
          </w:p>
        </w:tc>
        <w:tc>
          <w:tcPr>
            <w:tcW w:w="0" w:type="auto"/>
            <w:vAlign w:val="center"/>
          </w:tcPr>
          <w:p w14:paraId="0044A128" w14:textId="2664F69D" w:rsidR="00942EF4" w:rsidRDefault="00951AD7" w:rsidP="00942EF4">
            <w:pPr>
              <w:spacing w:before="34"/>
              <w:jc w:val="center"/>
            </w:pPr>
            <w:proofErr w:type="spellStart"/>
            <w:r>
              <w:t>Kuantitatif</w:t>
            </w:r>
            <w:proofErr w:type="spellEnd"/>
          </w:p>
        </w:tc>
        <w:tc>
          <w:tcPr>
            <w:tcW w:w="0" w:type="auto"/>
            <w:vAlign w:val="center"/>
          </w:tcPr>
          <w:p w14:paraId="63E739DF" w14:textId="7444278F" w:rsidR="00942EF4" w:rsidRDefault="00751C74" w:rsidP="00942EF4">
            <w:pPr>
              <w:spacing w:before="34"/>
              <w:jc w:val="center"/>
            </w:pPr>
            <w:r w:rsidRPr="00751C74">
              <w:t>(15282.0 - 335957560.0)</w:t>
            </w:r>
          </w:p>
        </w:tc>
        <w:tc>
          <w:tcPr>
            <w:tcW w:w="0" w:type="auto"/>
            <w:vAlign w:val="center"/>
          </w:tcPr>
          <w:p w14:paraId="38A3FEA6" w14:textId="78F1631B" w:rsidR="00942EF4" w:rsidRDefault="00951AD7" w:rsidP="00942EF4">
            <w:pPr>
              <w:spacing w:before="34"/>
              <w:jc w:val="center"/>
            </w:pPr>
            <w:r>
              <w:t>37510</w:t>
            </w:r>
          </w:p>
        </w:tc>
      </w:tr>
      <w:tr w:rsidR="00370EE1" w14:paraId="03F94B1A" w14:textId="77777777" w:rsidTr="00942EF4">
        <w:tc>
          <w:tcPr>
            <w:tcW w:w="0" w:type="auto"/>
            <w:vAlign w:val="center"/>
          </w:tcPr>
          <w:p w14:paraId="1D720B36" w14:textId="613DB0C4" w:rsidR="00942EF4" w:rsidRDefault="00794A12" w:rsidP="00942EF4">
            <w:pPr>
              <w:spacing w:before="34"/>
              <w:jc w:val="center"/>
            </w:pPr>
            <w:r>
              <w:t>like</w:t>
            </w:r>
          </w:p>
        </w:tc>
        <w:tc>
          <w:tcPr>
            <w:tcW w:w="0" w:type="auto"/>
            <w:vAlign w:val="center"/>
          </w:tcPr>
          <w:p w14:paraId="3B24E4D8" w14:textId="4EBDC0E4" w:rsidR="00942EF4" w:rsidRDefault="00370EE1" w:rsidP="00942EF4">
            <w:pPr>
              <w:spacing w:before="34"/>
              <w:jc w:val="center"/>
            </w:pPr>
            <w:proofErr w:type="spellStart"/>
            <w:r>
              <w:t>Banyaknya</w:t>
            </w:r>
            <w:proofErr w:type="spellEnd"/>
            <w:r>
              <w:t xml:space="preserve"> likes </w:t>
            </w:r>
            <w:proofErr w:type="spellStart"/>
            <w:r>
              <w:t>setiap</w:t>
            </w:r>
            <w:proofErr w:type="spellEnd"/>
            <w:r>
              <w:t xml:space="preserve"> video</w:t>
            </w:r>
          </w:p>
        </w:tc>
        <w:tc>
          <w:tcPr>
            <w:tcW w:w="0" w:type="auto"/>
            <w:vAlign w:val="center"/>
          </w:tcPr>
          <w:p w14:paraId="116BFE39" w14:textId="2248FEDD" w:rsidR="00942EF4" w:rsidRDefault="00951AD7" w:rsidP="00942EF4">
            <w:pPr>
              <w:spacing w:before="34"/>
              <w:jc w:val="center"/>
            </w:pPr>
            <w:proofErr w:type="spellStart"/>
            <w:r>
              <w:t>Kuantitatif</w:t>
            </w:r>
            <w:proofErr w:type="spellEnd"/>
          </w:p>
        </w:tc>
        <w:tc>
          <w:tcPr>
            <w:tcW w:w="0" w:type="auto"/>
            <w:vAlign w:val="center"/>
          </w:tcPr>
          <w:p w14:paraId="77049CAE" w14:textId="77D8AB30" w:rsidR="00942EF4" w:rsidRDefault="00751C74" w:rsidP="00942EF4">
            <w:pPr>
              <w:spacing w:before="34"/>
              <w:jc w:val="center"/>
            </w:pPr>
            <w:r w:rsidRPr="00751C74">
              <w:t>(16.0 - 17005260.0)</w:t>
            </w:r>
          </w:p>
        </w:tc>
        <w:tc>
          <w:tcPr>
            <w:tcW w:w="0" w:type="auto"/>
            <w:vAlign w:val="center"/>
          </w:tcPr>
          <w:p w14:paraId="06FBC676" w14:textId="3A543C26" w:rsidR="00942EF4" w:rsidRDefault="00951AD7" w:rsidP="00942EF4">
            <w:pPr>
              <w:spacing w:before="34"/>
              <w:jc w:val="center"/>
            </w:pPr>
            <w:r>
              <w:t>10045</w:t>
            </w:r>
          </w:p>
        </w:tc>
      </w:tr>
      <w:tr w:rsidR="00370EE1" w14:paraId="567ED607" w14:textId="77777777" w:rsidTr="00942EF4">
        <w:tc>
          <w:tcPr>
            <w:tcW w:w="0" w:type="auto"/>
            <w:vAlign w:val="center"/>
          </w:tcPr>
          <w:p w14:paraId="0DC2DAB2" w14:textId="75AE9840" w:rsidR="00942EF4" w:rsidRDefault="00794A12" w:rsidP="00942EF4">
            <w:pPr>
              <w:spacing w:before="34"/>
              <w:jc w:val="center"/>
            </w:pPr>
            <w:r>
              <w:t>dislike</w:t>
            </w:r>
          </w:p>
        </w:tc>
        <w:tc>
          <w:tcPr>
            <w:tcW w:w="0" w:type="auto"/>
            <w:vAlign w:val="center"/>
          </w:tcPr>
          <w:p w14:paraId="074CA5A0" w14:textId="1541D37A" w:rsidR="00942EF4" w:rsidRDefault="00370EE1" w:rsidP="00942EF4">
            <w:pPr>
              <w:spacing w:before="34"/>
              <w:jc w:val="center"/>
            </w:pPr>
            <w:proofErr w:type="spellStart"/>
            <w:r>
              <w:t>Banyaknya</w:t>
            </w:r>
            <w:proofErr w:type="spellEnd"/>
            <w:r>
              <w:t xml:space="preserve"> dislike </w:t>
            </w:r>
            <w:proofErr w:type="spellStart"/>
            <w:r>
              <w:t>setiap</w:t>
            </w:r>
            <w:proofErr w:type="spellEnd"/>
            <w:r>
              <w:t xml:space="preserve"> video</w:t>
            </w:r>
          </w:p>
        </w:tc>
        <w:tc>
          <w:tcPr>
            <w:tcW w:w="0" w:type="auto"/>
            <w:vAlign w:val="center"/>
          </w:tcPr>
          <w:p w14:paraId="227A9F21" w14:textId="4AFE8E9F" w:rsidR="00942EF4" w:rsidRDefault="00951AD7" w:rsidP="00942EF4">
            <w:pPr>
              <w:spacing w:before="34"/>
              <w:jc w:val="center"/>
            </w:pPr>
            <w:proofErr w:type="spellStart"/>
            <w:r>
              <w:t>Kuantitatif</w:t>
            </w:r>
            <w:proofErr w:type="spellEnd"/>
          </w:p>
        </w:tc>
        <w:tc>
          <w:tcPr>
            <w:tcW w:w="0" w:type="auto"/>
            <w:vAlign w:val="center"/>
          </w:tcPr>
          <w:p w14:paraId="55376AB6" w14:textId="33B5F847" w:rsidR="00942EF4" w:rsidRDefault="00751C74" w:rsidP="00942EF4">
            <w:pPr>
              <w:spacing w:before="34"/>
              <w:jc w:val="center"/>
            </w:pPr>
            <w:r w:rsidRPr="00751C74">
              <w:t>(0.0 - 392340.0)</w:t>
            </w:r>
          </w:p>
        </w:tc>
        <w:tc>
          <w:tcPr>
            <w:tcW w:w="0" w:type="auto"/>
            <w:vAlign w:val="center"/>
          </w:tcPr>
          <w:p w14:paraId="4A05AB06" w14:textId="72A55E98" w:rsidR="00942EF4" w:rsidRDefault="00951AD7" w:rsidP="00942EF4">
            <w:pPr>
              <w:spacing w:before="34"/>
              <w:jc w:val="center"/>
            </w:pPr>
            <w:r>
              <w:t>1</w:t>
            </w:r>
          </w:p>
        </w:tc>
      </w:tr>
      <w:tr w:rsidR="00370EE1" w14:paraId="5B49CD33" w14:textId="77777777" w:rsidTr="00942EF4">
        <w:tc>
          <w:tcPr>
            <w:tcW w:w="0" w:type="auto"/>
            <w:vAlign w:val="center"/>
          </w:tcPr>
          <w:p w14:paraId="5AE5A402" w14:textId="5581EB82" w:rsidR="00942EF4" w:rsidRDefault="00794A12" w:rsidP="00942EF4">
            <w:pPr>
              <w:spacing w:before="34"/>
              <w:jc w:val="center"/>
            </w:pPr>
            <w:r>
              <w:lastRenderedPageBreak/>
              <w:t>favorite</w:t>
            </w:r>
          </w:p>
        </w:tc>
        <w:tc>
          <w:tcPr>
            <w:tcW w:w="0" w:type="auto"/>
            <w:vAlign w:val="center"/>
          </w:tcPr>
          <w:p w14:paraId="36D1B5EC" w14:textId="54DFD004" w:rsidR="00942EF4" w:rsidRDefault="00370EE1" w:rsidP="00942EF4">
            <w:pPr>
              <w:spacing w:before="34"/>
              <w:jc w:val="center"/>
            </w:pPr>
            <w:proofErr w:type="spellStart"/>
            <w:r>
              <w:t>Banyaknya</w:t>
            </w:r>
            <w:proofErr w:type="spellEnd"/>
            <w:r>
              <w:t xml:space="preserve"> </w:t>
            </w:r>
            <w:proofErr w:type="spellStart"/>
            <w:r>
              <w:t>favorit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video</w:t>
            </w:r>
          </w:p>
        </w:tc>
        <w:tc>
          <w:tcPr>
            <w:tcW w:w="0" w:type="auto"/>
            <w:vAlign w:val="center"/>
          </w:tcPr>
          <w:p w14:paraId="263CE65E" w14:textId="07BAC8C0" w:rsidR="00942EF4" w:rsidRDefault="00951AD7" w:rsidP="00942EF4">
            <w:pPr>
              <w:spacing w:before="34"/>
              <w:jc w:val="center"/>
            </w:pPr>
            <w:proofErr w:type="spellStart"/>
            <w:r>
              <w:t>Kuantitatif</w:t>
            </w:r>
            <w:proofErr w:type="spellEnd"/>
          </w:p>
        </w:tc>
        <w:tc>
          <w:tcPr>
            <w:tcW w:w="0" w:type="auto"/>
            <w:vAlign w:val="center"/>
          </w:tcPr>
          <w:p w14:paraId="095E7081" w14:textId="670278C8" w:rsidR="00942EF4" w:rsidRDefault="00751C74" w:rsidP="00942EF4">
            <w:pPr>
              <w:spacing w:before="34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070EBBDD" w14:textId="77777777" w:rsidR="00942EF4" w:rsidRDefault="00942EF4" w:rsidP="00942EF4">
            <w:pPr>
              <w:spacing w:before="34"/>
              <w:jc w:val="center"/>
            </w:pPr>
          </w:p>
        </w:tc>
      </w:tr>
      <w:tr w:rsidR="00370EE1" w14:paraId="5B68E4ED" w14:textId="77777777" w:rsidTr="00942EF4">
        <w:tc>
          <w:tcPr>
            <w:tcW w:w="0" w:type="auto"/>
            <w:vAlign w:val="center"/>
          </w:tcPr>
          <w:p w14:paraId="3951F50B" w14:textId="251D9FA7" w:rsidR="00942EF4" w:rsidRDefault="00794A12" w:rsidP="00942EF4">
            <w:pPr>
              <w:spacing w:before="34"/>
              <w:jc w:val="center"/>
            </w:pPr>
            <w:r>
              <w:t>comment</w:t>
            </w:r>
          </w:p>
        </w:tc>
        <w:tc>
          <w:tcPr>
            <w:tcW w:w="0" w:type="auto"/>
            <w:vAlign w:val="center"/>
          </w:tcPr>
          <w:p w14:paraId="183286D5" w14:textId="7382A07F" w:rsidR="00942EF4" w:rsidRDefault="00370EE1" w:rsidP="00942EF4">
            <w:pPr>
              <w:spacing w:before="34"/>
              <w:jc w:val="center"/>
            </w:pPr>
            <w:proofErr w:type="spellStart"/>
            <w:r>
              <w:t>Banyaknya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pada video</w:t>
            </w:r>
          </w:p>
        </w:tc>
        <w:tc>
          <w:tcPr>
            <w:tcW w:w="0" w:type="auto"/>
            <w:vAlign w:val="center"/>
          </w:tcPr>
          <w:p w14:paraId="656B5911" w14:textId="530968C8" w:rsidR="00942EF4" w:rsidRDefault="00951AD7" w:rsidP="00942EF4">
            <w:pPr>
              <w:spacing w:before="34"/>
              <w:jc w:val="center"/>
            </w:pPr>
            <w:proofErr w:type="spellStart"/>
            <w:r>
              <w:t>Kuantitatif</w:t>
            </w:r>
            <w:proofErr w:type="spellEnd"/>
          </w:p>
        </w:tc>
        <w:tc>
          <w:tcPr>
            <w:tcW w:w="0" w:type="auto"/>
            <w:vAlign w:val="center"/>
          </w:tcPr>
          <w:p w14:paraId="6244CA26" w14:textId="4FDF9EF9" w:rsidR="00942EF4" w:rsidRDefault="00751C74" w:rsidP="00942EF4">
            <w:pPr>
              <w:spacing w:before="34"/>
              <w:jc w:val="center"/>
            </w:pPr>
            <w:r w:rsidRPr="00751C74">
              <w:t>(0.0 - 7195733.0)</w:t>
            </w:r>
          </w:p>
        </w:tc>
        <w:tc>
          <w:tcPr>
            <w:tcW w:w="0" w:type="auto"/>
            <w:vAlign w:val="center"/>
          </w:tcPr>
          <w:p w14:paraId="040C0001" w14:textId="049740E2" w:rsidR="00942EF4" w:rsidRDefault="00951AD7" w:rsidP="00942EF4">
            <w:pPr>
              <w:spacing w:before="34"/>
              <w:jc w:val="center"/>
            </w:pPr>
            <w:r>
              <w:t>16171</w:t>
            </w:r>
          </w:p>
        </w:tc>
      </w:tr>
      <w:tr w:rsidR="00951AD7" w14:paraId="72C11519" w14:textId="77777777" w:rsidTr="00942EF4">
        <w:tc>
          <w:tcPr>
            <w:tcW w:w="0" w:type="auto"/>
            <w:vAlign w:val="center"/>
          </w:tcPr>
          <w:p w14:paraId="62234BA3" w14:textId="35F93B40" w:rsidR="00951AD7" w:rsidRDefault="00951AD7" w:rsidP="00951AD7">
            <w:pPr>
              <w:spacing w:before="34"/>
              <w:jc w:val="center"/>
            </w:pPr>
            <w:proofErr w:type="spellStart"/>
            <w:r>
              <w:t>trending_time</w:t>
            </w:r>
            <w:proofErr w:type="spellEnd"/>
          </w:p>
        </w:tc>
        <w:tc>
          <w:tcPr>
            <w:tcW w:w="0" w:type="auto"/>
            <w:vAlign w:val="center"/>
          </w:tcPr>
          <w:p w14:paraId="7F19897F" w14:textId="4AFDF5CB" w:rsidR="00951AD7" w:rsidRDefault="00951AD7" w:rsidP="00951AD7">
            <w:pPr>
              <w:spacing w:before="34"/>
              <w:jc w:val="center"/>
            </w:pPr>
            <w:proofErr w:type="spellStart"/>
            <w:r>
              <w:t>Tanggal</w:t>
            </w:r>
            <w:proofErr w:type="spellEnd"/>
            <w:r>
              <w:t xml:space="preserve"> video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video trending</w:t>
            </w:r>
          </w:p>
        </w:tc>
        <w:tc>
          <w:tcPr>
            <w:tcW w:w="0" w:type="auto"/>
            <w:vAlign w:val="center"/>
          </w:tcPr>
          <w:p w14:paraId="11BCD2D0" w14:textId="0D2EC63A" w:rsidR="00951AD7" w:rsidRDefault="00951AD7" w:rsidP="00951AD7">
            <w:pPr>
              <w:spacing w:before="34"/>
              <w:jc w:val="center"/>
            </w:pPr>
            <w:r>
              <w:t>Categorical (</w:t>
            </w:r>
            <w:proofErr w:type="spellStart"/>
            <w:r>
              <w:t>belum</w:t>
            </w:r>
            <w:proofErr w:type="spellEnd"/>
            <w:r>
              <w:t xml:space="preserve"> Time Series)</w:t>
            </w:r>
          </w:p>
        </w:tc>
        <w:tc>
          <w:tcPr>
            <w:tcW w:w="0" w:type="auto"/>
            <w:vAlign w:val="center"/>
          </w:tcPr>
          <w:p w14:paraId="13F02AD7" w14:textId="37F41B69" w:rsidR="00951AD7" w:rsidRDefault="00751C74" w:rsidP="00951AD7">
            <w:pPr>
              <w:spacing w:before="34"/>
              <w:jc w:val="center"/>
            </w:pPr>
            <w:r w:rsidRPr="00751C74">
              <w:t>(2021-02-07 05:46:51.832614+00:00 -</w:t>
            </w:r>
            <w:r>
              <w:t>-</w:t>
            </w:r>
            <w:r w:rsidRPr="00751C74">
              <w:t xml:space="preserve"> 2021-11-19 11:29:39.271647+00:00)</w:t>
            </w:r>
          </w:p>
        </w:tc>
        <w:tc>
          <w:tcPr>
            <w:tcW w:w="0" w:type="auto"/>
            <w:vAlign w:val="center"/>
          </w:tcPr>
          <w:p w14:paraId="7FA83333" w14:textId="6AE8A498" w:rsidR="00951AD7" w:rsidRDefault="00951AD7" w:rsidP="00951AD7">
            <w:pPr>
              <w:spacing w:before="34"/>
              <w:jc w:val="center"/>
            </w:pPr>
            <w:r>
              <w:t>49722</w:t>
            </w:r>
          </w:p>
        </w:tc>
      </w:tr>
      <w:tr w:rsidR="00751C74" w14:paraId="76CA355D" w14:textId="77777777" w:rsidTr="00942EF4">
        <w:tc>
          <w:tcPr>
            <w:tcW w:w="0" w:type="auto"/>
            <w:vAlign w:val="center"/>
          </w:tcPr>
          <w:p w14:paraId="7C5DAC5F" w14:textId="2D0DA619" w:rsidR="00951AD7" w:rsidRDefault="00951AD7" w:rsidP="00951AD7">
            <w:pPr>
              <w:spacing w:before="34"/>
              <w:jc w:val="center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0" w:type="auto"/>
            <w:vAlign w:val="center"/>
          </w:tcPr>
          <w:p w14:paraId="30AAC23B" w14:textId="28978922" w:rsidR="00951AD7" w:rsidRDefault="00951AD7" w:rsidP="00951AD7">
            <w:pPr>
              <w:spacing w:before="34"/>
              <w:jc w:val="center"/>
            </w:pPr>
            <w:proofErr w:type="spellStart"/>
            <w:r>
              <w:t>Kategori</w:t>
            </w:r>
            <w:proofErr w:type="spellEnd"/>
            <w:r>
              <w:t xml:space="preserve"> video </w:t>
            </w:r>
            <w:proofErr w:type="spellStart"/>
            <w:r>
              <w:t>berdasarkan</w:t>
            </w:r>
            <w:proofErr w:type="spellEnd"/>
            <w:r>
              <w:t xml:space="preserve"> key </w:t>
            </w:r>
            <w:proofErr w:type="spellStart"/>
            <w:r>
              <w:t>category_id</w:t>
            </w:r>
            <w:proofErr w:type="spellEnd"/>
          </w:p>
        </w:tc>
        <w:tc>
          <w:tcPr>
            <w:tcW w:w="0" w:type="auto"/>
            <w:vAlign w:val="center"/>
          </w:tcPr>
          <w:p w14:paraId="21EA25E1" w14:textId="417C40DE" w:rsidR="00951AD7" w:rsidRDefault="00951AD7" w:rsidP="00951AD7">
            <w:pPr>
              <w:spacing w:before="34"/>
              <w:jc w:val="center"/>
            </w:pPr>
            <w:r>
              <w:t>Categorical (Nominal)</w:t>
            </w:r>
          </w:p>
        </w:tc>
        <w:tc>
          <w:tcPr>
            <w:tcW w:w="0" w:type="auto"/>
            <w:vAlign w:val="center"/>
          </w:tcPr>
          <w:p w14:paraId="2E34AC56" w14:textId="77777777" w:rsidR="00751C74" w:rsidRDefault="00751C74" w:rsidP="00751C74">
            <w:pPr>
              <w:spacing w:before="34"/>
              <w:jc w:val="center"/>
            </w:pPr>
            <w:r>
              <w:t>'People &amp; Blogs',</w:t>
            </w:r>
          </w:p>
          <w:p w14:paraId="35C42886" w14:textId="77777777" w:rsidR="00751C74" w:rsidRDefault="00751C74" w:rsidP="00751C74">
            <w:pPr>
              <w:spacing w:before="34"/>
              <w:jc w:val="center"/>
            </w:pPr>
            <w:r>
              <w:t>'Entertainment',</w:t>
            </w:r>
          </w:p>
          <w:p w14:paraId="41537FE3" w14:textId="77777777" w:rsidR="00751C74" w:rsidRDefault="00751C74" w:rsidP="00751C74">
            <w:pPr>
              <w:spacing w:before="34"/>
              <w:jc w:val="center"/>
            </w:pPr>
            <w:r>
              <w:t>'Comedy',</w:t>
            </w:r>
          </w:p>
          <w:p w14:paraId="3B5DEDD3" w14:textId="77777777" w:rsidR="00751C74" w:rsidRDefault="00751C74" w:rsidP="00751C74">
            <w:pPr>
              <w:spacing w:before="34"/>
              <w:jc w:val="center"/>
            </w:pPr>
            <w:r>
              <w:t xml:space="preserve">       'Science &amp;</w:t>
            </w:r>
          </w:p>
          <w:p w14:paraId="1D7980A3" w14:textId="77777777" w:rsidR="00751C74" w:rsidRDefault="00751C74" w:rsidP="00751C74">
            <w:pPr>
              <w:spacing w:before="34"/>
              <w:jc w:val="center"/>
            </w:pPr>
            <w:r>
              <w:t>Technology', 'Film</w:t>
            </w:r>
          </w:p>
          <w:p w14:paraId="59489D8B" w14:textId="77777777" w:rsidR="00751C74" w:rsidRDefault="00751C74" w:rsidP="00751C74">
            <w:pPr>
              <w:spacing w:before="34"/>
              <w:jc w:val="center"/>
            </w:pPr>
            <w:r>
              <w:t>&amp; Animation',</w:t>
            </w:r>
          </w:p>
          <w:p w14:paraId="51D0BD67" w14:textId="77777777" w:rsidR="00751C74" w:rsidRDefault="00751C74" w:rsidP="00751C74">
            <w:pPr>
              <w:spacing w:before="34"/>
              <w:jc w:val="center"/>
            </w:pPr>
            <w:r>
              <w:t>'News &amp; Politics',</w:t>
            </w:r>
          </w:p>
          <w:p w14:paraId="4FFF0570" w14:textId="77777777" w:rsidR="00751C74" w:rsidRDefault="00751C74" w:rsidP="00751C74">
            <w:pPr>
              <w:spacing w:before="34"/>
              <w:jc w:val="center"/>
            </w:pPr>
            <w:r>
              <w:t xml:space="preserve">       'Sports',</w:t>
            </w:r>
          </w:p>
          <w:p w14:paraId="05807E8B" w14:textId="77777777" w:rsidR="00751C74" w:rsidRDefault="00751C74" w:rsidP="00751C74">
            <w:pPr>
              <w:spacing w:before="34"/>
              <w:jc w:val="center"/>
            </w:pPr>
            <w:r>
              <w:t>'Music', 'Pets &amp;</w:t>
            </w:r>
          </w:p>
          <w:p w14:paraId="2D8360B5" w14:textId="77777777" w:rsidR="00751C74" w:rsidRDefault="00751C74" w:rsidP="00751C74">
            <w:pPr>
              <w:spacing w:before="34"/>
              <w:jc w:val="center"/>
            </w:pPr>
            <w:r>
              <w:t>Animals',</w:t>
            </w:r>
          </w:p>
          <w:p w14:paraId="2421BACD" w14:textId="77777777" w:rsidR="00751C74" w:rsidRDefault="00751C74" w:rsidP="00751C74">
            <w:pPr>
              <w:spacing w:before="34"/>
              <w:jc w:val="center"/>
            </w:pPr>
            <w:r>
              <w:t>'Education',</w:t>
            </w:r>
          </w:p>
          <w:p w14:paraId="3D08030B" w14:textId="77777777" w:rsidR="00751C74" w:rsidRDefault="00751C74" w:rsidP="00751C74">
            <w:pPr>
              <w:spacing w:before="34"/>
              <w:jc w:val="center"/>
            </w:pPr>
            <w:r>
              <w:t>'</w:t>
            </w:r>
            <w:proofErr w:type="spellStart"/>
            <w:r>
              <w:t>Howto</w:t>
            </w:r>
            <w:proofErr w:type="spellEnd"/>
            <w:r>
              <w:t xml:space="preserve"> &amp; Style',</w:t>
            </w:r>
          </w:p>
          <w:p w14:paraId="77699C27" w14:textId="77777777" w:rsidR="00751C74" w:rsidRDefault="00751C74" w:rsidP="00751C74">
            <w:pPr>
              <w:spacing w:before="34"/>
              <w:jc w:val="center"/>
            </w:pPr>
            <w:r>
              <w:t xml:space="preserve">       'Autos &amp;</w:t>
            </w:r>
          </w:p>
          <w:p w14:paraId="2998783C" w14:textId="77777777" w:rsidR="00751C74" w:rsidRDefault="00751C74" w:rsidP="00751C74">
            <w:pPr>
              <w:spacing w:before="34"/>
              <w:jc w:val="center"/>
            </w:pPr>
            <w:r>
              <w:t>Vehicles', 'Travel</w:t>
            </w:r>
          </w:p>
          <w:p w14:paraId="59495735" w14:textId="77777777" w:rsidR="00751C74" w:rsidRDefault="00751C74" w:rsidP="00751C74">
            <w:pPr>
              <w:spacing w:before="34"/>
              <w:jc w:val="center"/>
            </w:pPr>
            <w:r>
              <w:t>&amp; Events',</w:t>
            </w:r>
          </w:p>
          <w:p w14:paraId="6DA37C0B" w14:textId="77777777" w:rsidR="00751C74" w:rsidRDefault="00751C74" w:rsidP="00751C74">
            <w:pPr>
              <w:spacing w:before="34"/>
              <w:jc w:val="center"/>
            </w:pPr>
            <w:r>
              <w:t>'Gaming',</w:t>
            </w:r>
          </w:p>
          <w:p w14:paraId="33DAB280" w14:textId="77777777" w:rsidR="00751C74" w:rsidRDefault="00751C74" w:rsidP="00751C74">
            <w:pPr>
              <w:spacing w:before="34"/>
              <w:jc w:val="center"/>
            </w:pPr>
            <w:r>
              <w:t xml:space="preserve">       'Nonprofits &amp;</w:t>
            </w:r>
          </w:p>
          <w:p w14:paraId="2EBBF76A" w14:textId="2E43A55A" w:rsidR="00951AD7" w:rsidRDefault="00751C74" w:rsidP="00751C74">
            <w:pPr>
              <w:spacing w:before="34"/>
              <w:jc w:val="center"/>
            </w:pPr>
            <w:r>
              <w:t>Activism', 'Shows'</w:t>
            </w:r>
          </w:p>
        </w:tc>
        <w:tc>
          <w:tcPr>
            <w:tcW w:w="0" w:type="auto"/>
            <w:vAlign w:val="center"/>
          </w:tcPr>
          <w:p w14:paraId="7C0F6CB4" w14:textId="52D661D4" w:rsidR="00951AD7" w:rsidRDefault="00951AD7" w:rsidP="00951AD7">
            <w:pPr>
              <w:spacing w:before="34"/>
              <w:jc w:val="center"/>
            </w:pPr>
            <w:r>
              <w:t>15</w:t>
            </w:r>
          </w:p>
        </w:tc>
      </w:tr>
    </w:tbl>
    <w:p w14:paraId="008A3C0F" w14:textId="77777777" w:rsidR="00942EF4" w:rsidRDefault="00942EF4" w:rsidP="00942EF4">
      <w:pPr>
        <w:spacing w:before="34"/>
      </w:pPr>
    </w:p>
    <w:p w14:paraId="0002C41F" w14:textId="77777777" w:rsidR="00951AD7" w:rsidRDefault="00951AD7">
      <w:pPr>
        <w:spacing w:before="34"/>
        <w:ind w:left="440"/>
      </w:pPr>
    </w:p>
    <w:p w14:paraId="4E6E48ED" w14:textId="77777777" w:rsidR="00951AD7" w:rsidRDefault="00951AD7">
      <w:pPr>
        <w:spacing w:before="34"/>
        <w:ind w:left="440"/>
      </w:pPr>
    </w:p>
    <w:p w14:paraId="4A856CB3" w14:textId="052A9A4E" w:rsidR="008C3F63" w:rsidRDefault="00751C74">
      <w:pPr>
        <w:spacing w:before="34"/>
        <w:ind w:left="44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72A9094F" w14:textId="26046F4A" w:rsidR="008C3F63" w:rsidRDefault="00751C74" w:rsidP="00751C74">
      <w:pPr>
        <w:spacing w:before="40"/>
        <w:ind w:left="440"/>
      </w:pPr>
      <w:r>
        <w:t xml:space="preserve">* data json yang </w:t>
      </w:r>
      <w:proofErr w:type="spellStart"/>
      <w:r>
        <w:t>telah</w:t>
      </w:r>
      <w:proofErr w:type="spellEnd"/>
      <w:r>
        <w:t xml:space="preserve"> di-append dan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key </w:t>
      </w:r>
      <w:proofErr w:type="spellStart"/>
      <w:r>
        <w:t>category_id</w:t>
      </w:r>
      <w:proofErr w:type="spellEnd"/>
      <w:r>
        <w:rPr>
          <w:spacing w:val="30"/>
        </w:rPr>
        <w:t xml:space="preserve"> </w:t>
      </w:r>
      <w:r>
        <w:t>(Data</w:t>
      </w:r>
      <w:r>
        <w:rPr>
          <w:spacing w:val="30"/>
        </w:rPr>
        <w:t xml:space="preserve"> </w:t>
      </w:r>
      <w:r>
        <w:t>lain</w:t>
      </w:r>
      <w:r>
        <w:rPr>
          <w:spacing w:val="15"/>
        </w:rPr>
        <w:t xml:space="preserve"> </w:t>
      </w:r>
      <w:r>
        <w:t>40949</w:t>
      </w:r>
      <w:r>
        <w:rPr>
          <w:spacing w:val="15"/>
        </w:rPr>
        <w:t xml:space="preserve"> </w:t>
      </w:r>
      <w:proofErr w:type="spellStart"/>
      <w:r>
        <w:t>sedangkan</w:t>
      </w:r>
      <w:proofErr w:type="spellEnd"/>
      <w:r>
        <w:t xml:space="preserve"> description </w:t>
      </w:r>
      <w:proofErr w:type="spellStart"/>
      <w:r>
        <w:t>hanya</w:t>
      </w:r>
      <w:proofErr w:type="spellEnd"/>
      <w:r>
        <w:t xml:space="preserve"> 40379)</w:t>
      </w:r>
    </w:p>
    <w:p w14:paraId="59D7208C" w14:textId="77777777" w:rsidR="008C3F63" w:rsidRDefault="008C3F63">
      <w:pPr>
        <w:spacing w:before="6" w:line="140" w:lineRule="exact"/>
        <w:rPr>
          <w:sz w:val="15"/>
          <w:szCs w:val="15"/>
        </w:rPr>
      </w:pPr>
    </w:p>
    <w:p w14:paraId="2D0876A6" w14:textId="77777777" w:rsidR="008C3F63" w:rsidRDefault="008C3F63">
      <w:pPr>
        <w:spacing w:line="200" w:lineRule="exact"/>
      </w:pPr>
    </w:p>
    <w:p w14:paraId="6496BF96" w14:textId="6D6EF84D" w:rsidR="008C3F63" w:rsidRDefault="00370EE1" w:rsidP="00370EE1">
      <w:pPr>
        <w:spacing w:before="40"/>
        <w:ind w:left="545"/>
        <w:rPr>
          <w:rFonts w:ascii="Courier New" w:eastAsia="Courier New" w:hAnsi="Courier New" w:cs="Courier New"/>
        </w:rPr>
      </w:pPr>
      <w:r w:rsidRPr="00370EE1">
        <w:rPr>
          <w:rFonts w:ascii="Courier New" w:eastAsia="Courier New" w:hAnsi="Courier New" w:cs="Courier New"/>
          <w:noProof/>
        </w:rPr>
        <w:lastRenderedPageBreak/>
        <mc:AlternateContent>
          <mc:Choice Requires="wps">
            <w:drawing>
              <wp:inline distT="0" distB="0" distL="0" distR="0" wp14:anchorId="55389403" wp14:editId="235A6BC4">
                <wp:extent cx="5334000" cy="457200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B7D80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#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Menampilkan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ukuran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data</w:t>
                            </w:r>
                          </w:p>
                          <w:p w14:paraId="066A5625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Jumlah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Baris :',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(df))</w:t>
                            </w:r>
                          </w:p>
                          <w:p w14:paraId="30F9654A" w14:textId="57E0E64A" w:rsid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Jumlah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Kolom :',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df.columns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))</w:t>
                            </w:r>
                          </w:p>
                          <w:p w14:paraId="69EF8FBA" w14:textId="2669D386" w:rsid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9A3F1C5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#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Menampilkan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banyak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data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unik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tiap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kolom</w:t>
                            </w:r>
                            <w:proofErr w:type="spellEnd"/>
                          </w:p>
                          <w:p w14:paraId="317EE656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for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in range(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df.columnsdf</w:t>
                            </w:r>
                            <w:proofErr w:type="gram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.columns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)):</w:t>
                            </w:r>
                          </w:p>
                          <w:p w14:paraId="44E4864F" w14:textId="674659C7" w:rsid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f'Data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unik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pada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kolom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df.columns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]}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ada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sebanyak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df.iloc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[:,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].unique())}')</w:t>
                            </w:r>
                          </w:p>
                          <w:p w14:paraId="10EF263A" w14:textId="419A2702" w:rsid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D725530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#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Mencari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range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tiap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kolom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dengan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tipe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data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kuantitatif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numerik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dan time-series)</w:t>
                            </w:r>
                          </w:p>
                          <w:p w14:paraId="363AECCD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kuantitatif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= ['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trending_time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', '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publish_time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', 'view', 'like', 'dislike']</w:t>
                            </w:r>
                          </w:p>
                          <w:p w14:paraId="0D9B5090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0EE1">
                              <w:rPr>
                                <w:rFonts w:ascii="Courier New" w:hAnsi="Courier New" w:cs="Courier New"/>
                              </w:rPr>
                              <w:t>index = 1</w:t>
                            </w:r>
                          </w:p>
                          <w:p w14:paraId="1A6E60DB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for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in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kuantitatif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17868269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   print(f'{index}. Kolom {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}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memiliki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range :</w:t>
                            </w:r>
                            <w:proofErr w:type="gram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({df[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].min()} - {df[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].max()}) ')</w:t>
                            </w:r>
                          </w:p>
                          <w:p w14:paraId="1E45A93F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   index += 1</w:t>
                            </w:r>
                          </w:p>
                          <w:p w14:paraId="51D74A72" w14:textId="1C9EFAC3" w:rsid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1A06BF11" w14:textId="0FDCB9CF" w:rsid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390BF43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#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Mencari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member category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kolom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dengan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tipe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data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kategorikal</w:t>
                            </w:r>
                            <w:proofErr w:type="spellEnd"/>
                          </w:p>
                          <w:p w14:paraId="130656B1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'Member pada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kolom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category_name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dan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category_id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:')</w:t>
                            </w:r>
                          </w:p>
                          <w:p w14:paraId="753886C2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'No.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category_name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-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category_id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')</w:t>
                            </w:r>
                          </w:p>
                          <w:p w14:paraId="1496C51A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0EE1">
                              <w:rPr>
                                <w:rFonts w:ascii="Courier New" w:hAnsi="Courier New" w:cs="Courier New"/>
                              </w:rPr>
                              <w:t>index = 1</w:t>
                            </w:r>
                          </w:p>
                          <w:p w14:paraId="77143D66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for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in range(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(df['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category_name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proofErr w:type="gram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].unique</w:t>
                            </w:r>
                            <w:proofErr w:type="gram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())):</w:t>
                            </w:r>
                          </w:p>
                          <w:p w14:paraId="5E8472C8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   print(f"{index}. {df['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category_name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proofErr w:type="gram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].unique</w:t>
                            </w:r>
                            <w:proofErr w:type="gram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()[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]} - {df['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category_id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'].unique()[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]}")</w:t>
                            </w:r>
                          </w:p>
                          <w:p w14:paraId="21D0EA61" w14:textId="6CC21037" w:rsid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   index += 1</w:t>
                            </w:r>
                          </w:p>
                          <w:p w14:paraId="6BF50A0F" w14:textId="328FD9DC" w:rsid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D04A790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# </w:t>
                            </w:r>
                            <w:proofErr w:type="spell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Menampilkan</w:t>
                            </w:r>
                            <w:proofErr w:type="spell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 xml:space="preserve"> info data</w:t>
                            </w:r>
                          </w:p>
                          <w:p w14:paraId="53A5A2DD" w14:textId="741FBBBC" w:rsid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70EE1">
                              <w:rPr>
                                <w:rFonts w:ascii="Courier New" w:hAnsi="Courier New" w:cs="Courier New"/>
                              </w:rPr>
                              <w:t>df.info(</w:t>
                            </w:r>
                            <w:proofErr w:type="gramEnd"/>
                            <w:r w:rsidRPr="00370EE1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007204E0" w14:textId="3131B64E" w:rsid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B2B9944" w14:textId="77777777" w:rsidR="00370EE1" w:rsidRPr="00370EE1" w:rsidRDefault="00370EE1" w:rsidP="00370E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3894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0pt;height:5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">
                <v:textbox>
                  <w:txbxContent>
                    <w:p w14:paraId="33DB7D80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r w:rsidRPr="00370EE1">
                        <w:rPr>
                          <w:rFonts w:ascii="Courier New" w:hAnsi="Courier New" w:cs="Courier New"/>
                        </w:rPr>
                        <w:t xml:space="preserve">#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Menampilkan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ukuran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data</w:t>
                      </w:r>
                    </w:p>
                    <w:p w14:paraId="066A5625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70EE1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End"/>
                      <w:r w:rsidRPr="00370EE1">
                        <w:rPr>
                          <w:rFonts w:ascii="Courier New" w:hAnsi="Courier New" w:cs="Courier New"/>
                        </w:rPr>
                        <w:t>'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Jumlah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Baris :',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(df))</w:t>
                      </w:r>
                    </w:p>
                    <w:p w14:paraId="30F9654A" w14:textId="57E0E64A" w:rsid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70EE1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End"/>
                      <w:r w:rsidRPr="00370EE1">
                        <w:rPr>
                          <w:rFonts w:ascii="Courier New" w:hAnsi="Courier New" w:cs="Courier New"/>
                        </w:rPr>
                        <w:t>'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Jumlah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Kolom :',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df.columns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))</w:t>
                      </w:r>
                    </w:p>
                    <w:p w14:paraId="69EF8FBA" w14:textId="2669D386" w:rsid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9A3F1C5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r w:rsidRPr="00370EE1">
                        <w:rPr>
                          <w:rFonts w:ascii="Courier New" w:hAnsi="Courier New" w:cs="Courier New"/>
                        </w:rPr>
                        <w:t xml:space="preserve">#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Menampilkan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banyak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data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unik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tiap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kolom</w:t>
                      </w:r>
                      <w:proofErr w:type="spellEnd"/>
                    </w:p>
                    <w:p w14:paraId="317EE656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r w:rsidRPr="00370EE1">
                        <w:rPr>
                          <w:rFonts w:ascii="Courier New" w:hAnsi="Courier New" w:cs="Courier New"/>
                        </w:rPr>
                        <w:t xml:space="preserve">for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in range(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Start"/>
                      <w:r w:rsidRPr="00370EE1">
                        <w:rPr>
                          <w:rFonts w:ascii="Courier New" w:hAnsi="Courier New" w:cs="Courier New"/>
                        </w:rPr>
                        <w:t>df.columnsdf</w:t>
                      </w:r>
                      <w:proofErr w:type="gramEnd"/>
                      <w:r w:rsidRPr="00370EE1">
                        <w:rPr>
                          <w:rFonts w:ascii="Courier New" w:hAnsi="Courier New" w:cs="Courier New"/>
                        </w:rPr>
                        <w:t>.columns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)):</w:t>
                      </w:r>
                    </w:p>
                    <w:p w14:paraId="44E4864F" w14:textId="674659C7" w:rsid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r w:rsidRPr="00370EE1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370EE1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spellStart"/>
                      <w:proofErr w:type="gramEnd"/>
                      <w:r w:rsidRPr="00370EE1">
                        <w:rPr>
                          <w:rFonts w:ascii="Courier New" w:hAnsi="Courier New" w:cs="Courier New"/>
                        </w:rPr>
                        <w:t>f'Data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unik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pada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kolom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{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df.columns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]}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ada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sebanyak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{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df.iloc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[:,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].unique())}')</w:t>
                      </w:r>
                    </w:p>
                    <w:p w14:paraId="10EF263A" w14:textId="419A2702" w:rsid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D725530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r w:rsidRPr="00370EE1">
                        <w:rPr>
                          <w:rFonts w:ascii="Courier New" w:hAnsi="Courier New" w:cs="Courier New"/>
                        </w:rPr>
                        <w:t xml:space="preserve">#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Mencari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range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tiap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kolom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dengan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tipe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data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kuantitatif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numerik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dan time-series)</w:t>
                      </w:r>
                    </w:p>
                    <w:p w14:paraId="363AECCD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kuantitatif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= ['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trending_time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', '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publish_time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', 'view', 'like', 'dislike']</w:t>
                      </w:r>
                    </w:p>
                    <w:p w14:paraId="0D9B5090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r w:rsidRPr="00370EE1">
                        <w:rPr>
                          <w:rFonts w:ascii="Courier New" w:hAnsi="Courier New" w:cs="Courier New"/>
                        </w:rPr>
                        <w:t>index = 1</w:t>
                      </w:r>
                    </w:p>
                    <w:p w14:paraId="1A6E60DB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r w:rsidRPr="00370EE1">
                        <w:rPr>
                          <w:rFonts w:ascii="Courier New" w:hAnsi="Courier New" w:cs="Courier New"/>
                        </w:rPr>
                        <w:t xml:space="preserve">for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in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kuantitatif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17868269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r w:rsidRPr="00370EE1">
                        <w:rPr>
                          <w:rFonts w:ascii="Courier New" w:hAnsi="Courier New" w:cs="Courier New"/>
                        </w:rPr>
                        <w:t xml:space="preserve">    print(f'{index}. Kolom {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}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memiliki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370EE1">
                        <w:rPr>
                          <w:rFonts w:ascii="Courier New" w:hAnsi="Courier New" w:cs="Courier New"/>
                        </w:rPr>
                        <w:t>range :</w:t>
                      </w:r>
                      <w:proofErr w:type="gramEnd"/>
                      <w:r w:rsidRPr="00370EE1">
                        <w:rPr>
                          <w:rFonts w:ascii="Courier New" w:hAnsi="Courier New" w:cs="Courier New"/>
                        </w:rPr>
                        <w:t xml:space="preserve"> ({df[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].min()} - {df[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].max()}) ')</w:t>
                      </w:r>
                    </w:p>
                    <w:p w14:paraId="1E45A93F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r w:rsidRPr="00370EE1">
                        <w:rPr>
                          <w:rFonts w:ascii="Courier New" w:hAnsi="Courier New" w:cs="Courier New"/>
                        </w:rPr>
                        <w:t xml:space="preserve">    index += 1</w:t>
                      </w:r>
                    </w:p>
                    <w:p w14:paraId="51D74A72" w14:textId="1C9EFAC3" w:rsid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70EE1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End"/>
                      <w:r w:rsidRPr="00370EE1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1A06BF11" w14:textId="0FDCB9CF" w:rsid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7390BF43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r w:rsidRPr="00370EE1">
                        <w:rPr>
                          <w:rFonts w:ascii="Courier New" w:hAnsi="Courier New" w:cs="Courier New"/>
                        </w:rPr>
                        <w:t xml:space="preserve">#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Mencari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member category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kolom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dengan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tipe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data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kategorikal</w:t>
                      </w:r>
                      <w:proofErr w:type="spellEnd"/>
                    </w:p>
                    <w:p w14:paraId="130656B1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70EE1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End"/>
                      <w:r w:rsidRPr="00370EE1">
                        <w:rPr>
                          <w:rFonts w:ascii="Courier New" w:hAnsi="Courier New" w:cs="Courier New"/>
                        </w:rPr>
                        <w:t xml:space="preserve">'Member pada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kolom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category_name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dan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category_id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:')</w:t>
                      </w:r>
                    </w:p>
                    <w:p w14:paraId="753886C2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70EE1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End"/>
                      <w:r w:rsidRPr="00370EE1">
                        <w:rPr>
                          <w:rFonts w:ascii="Courier New" w:hAnsi="Courier New" w:cs="Courier New"/>
                        </w:rPr>
                        <w:t xml:space="preserve">'No.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category_name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-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category_id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')</w:t>
                      </w:r>
                    </w:p>
                    <w:p w14:paraId="1496C51A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r w:rsidRPr="00370EE1">
                        <w:rPr>
                          <w:rFonts w:ascii="Courier New" w:hAnsi="Courier New" w:cs="Courier New"/>
                        </w:rPr>
                        <w:t>index = 1</w:t>
                      </w:r>
                    </w:p>
                    <w:p w14:paraId="77143D66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r w:rsidRPr="00370EE1">
                        <w:rPr>
                          <w:rFonts w:ascii="Courier New" w:hAnsi="Courier New" w:cs="Courier New"/>
                        </w:rPr>
                        <w:t xml:space="preserve">for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in range(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(df['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category_name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'</w:t>
                      </w:r>
                      <w:proofErr w:type="gramStart"/>
                      <w:r w:rsidRPr="00370EE1">
                        <w:rPr>
                          <w:rFonts w:ascii="Courier New" w:hAnsi="Courier New" w:cs="Courier New"/>
                        </w:rPr>
                        <w:t>].unique</w:t>
                      </w:r>
                      <w:proofErr w:type="gramEnd"/>
                      <w:r w:rsidRPr="00370EE1">
                        <w:rPr>
                          <w:rFonts w:ascii="Courier New" w:hAnsi="Courier New" w:cs="Courier New"/>
                        </w:rPr>
                        <w:t>())):</w:t>
                      </w:r>
                    </w:p>
                    <w:p w14:paraId="5E8472C8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r w:rsidRPr="00370EE1">
                        <w:rPr>
                          <w:rFonts w:ascii="Courier New" w:hAnsi="Courier New" w:cs="Courier New"/>
                        </w:rPr>
                        <w:t xml:space="preserve">    print(f"{index}. {df['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category_name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'</w:t>
                      </w:r>
                      <w:proofErr w:type="gramStart"/>
                      <w:r w:rsidRPr="00370EE1">
                        <w:rPr>
                          <w:rFonts w:ascii="Courier New" w:hAnsi="Courier New" w:cs="Courier New"/>
                        </w:rPr>
                        <w:t>].unique</w:t>
                      </w:r>
                      <w:proofErr w:type="gramEnd"/>
                      <w:r w:rsidRPr="00370EE1">
                        <w:rPr>
                          <w:rFonts w:ascii="Courier New" w:hAnsi="Courier New" w:cs="Courier New"/>
                        </w:rPr>
                        <w:t>()[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]} - {df['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category_id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'].unique()[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>]}")</w:t>
                      </w:r>
                    </w:p>
                    <w:p w14:paraId="21D0EA61" w14:textId="6CC21037" w:rsid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r w:rsidRPr="00370EE1">
                        <w:rPr>
                          <w:rFonts w:ascii="Courier New" w:hAnsi="Courier New" w:cs="Courier New"/>
                        </w:rPr>
                        <w:t xml:space="preserve">    index += 1</w:t>
                      </w:r>
                    </w:p>
                    <w:p w14:paraId="6BF50A0F" w14:textId="328FD9DC" w:rsid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2D04A790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r w:rsidRPr="00370EE1">
                        <w:rPr>
                          <w:rFonts w:ascii="Courier New" w:hAnsi="Courier New" w:cs="Courier New"/>
                        </w:rPr>
                        <w:t xml:space="preserve"># </w:t>
                      </w:r>
                      <w:proofErr w:type="spellStart"/>
                      <w:r w:rsidRPr="00370EE1">
                        <w:rPr>
                          <w:rFonts w:ascii="Courier New" w:hAnsi="Courier New" w:cs="Courier New"/>
                        </w:rPr>
                        <w:t>Menampilkan</w:t>
                      </w:r>
                      <w:proofErr w:type="spellEnd"/>
                      <w:r w:rsidRPr="00370EE1">
                        <w:rPr>
                          <w:rFonts w:ascii="Courier New" w:hAnsi="Courier New" w:cs="Courier New"/>
                        </w:rPr>
                        <w:t xml:space="preserve"> info data</w:t>
                      </w:r>
                    </w:p>
                    <w:p w14:paraId="53A5A2DD" w14:textId="741FBBBC" w:rsid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70EE1">
                        <w:rPr>
                          <w:rFonts w:ascii="Courier New" w:hAnsi="Courier New" w:cs="Courier New"/>
                        </w:rPr>
                        <w:t>df.info(</w:t>
                      </w:r>
                      <w:proofErr w:type="gramEnd"/>
                      <w:r w:rsidRPr="00370EE1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007204E0" w14:textId="3131B64E" w:rsid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5B2B9944" w14:textId="77777777" w:rsidR="00370EE1" w:rsidRPr="00370EE1" w:rsidRDefault="00370EE1" w:rsidP="00370EE1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40C87E" w14:textId="77777777" w:rsidR="008C3F63" w:rsidRDefault="008C3F63">
      <w:pPr>
        <w:spacing w:line="200" w:lineRule="exact"/>
      </w:pPr>
    </w:p>
    <w:p w14:paraId="7E584BEF" w14:textId="77777777" w:rsidR="008C3F63" w:rsidRDefault="008C3F63">
      <w:pPr>
        <w:spacing w:before="19" w:line="240" w:lineRule="exact"/>
        <w:rPr>
          <w:sz w:val="24"/>
          <w:szCs w:val="24"/>
        </w:rPr>
      </w:pPr>
    </w:p>
    <w:p w14:paraId="5CCF3337" w14:textId="77777777" w:rsidR="00942EF4" w:rsidRDefault="00942EF4" w:rsidP="00751C74">
      <w:pPr>
        <w:spacing w:before="26" w:line="220" w:lineRule="exact"/>
        <w:ind w:right="3098"/>
        <w:rPr>
          <w:rFonts w:ascii="Courier New" w:eastAsia="Courier New" w:hAnsi="Courier New" w:cs="Courier New"/>
        </w:rPr>
      </w:pPr>
    </w:p>
    <w:sectPr w:rsidR="00942EF4">
      <w:pgSz w:w="12240" w:h="15840"/>
      <w:pgMar w:top="1360" w:right="13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A6A1A"/>
    <w:multiLevelType w:val="multilevel"/>
    <w:tmpl w:val="80165D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63"/>
    <w:rsid w:val="00370EE1"/>
    <w:rsid w:val="00751C74"/>
    <w:rsid w:val="00794A12"/>
    <w:rsid w:val="008C3F63"/>
    <w:rsid w:val="00942EF4"/>
    <w:rsid w:val="0095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  <w14:docId w14:val="3CEA4330"/>
  <w15:docId w15:val="{2E215A13-7841-4D3E-8481-E996CFBB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unhideWhenUsed/>
    <w:rsid w:val="00942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Rizki</cp:lastModifiedBy>
  <cp:revision>2</cp:revision>
  <dcterms:created xsi:type="dcterms:W3CDTF">2021-11-28T00:51:00Z</dcterms:created>
  <dcterms:modified xsi:type="dcterms:W3CDTF">2021-11-28T01:48:00Z</dcterms:modified>
</cp:coreProperties>
</file>